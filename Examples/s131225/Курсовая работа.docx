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8F" w:rsidRDefault="00D55F8F" w:rsidP="00D55F8F"/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433"/>
        <w:gridCol w:w="2631"/>
        <w:gridCol w:w="83"/>
      </w:tblGrid>
      <w:tr w:rsidR="00D55F8F" w:rsidRPr="00E60BE7" w:rsidTr="00AD63C2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D55F8F" w:rsidRPr="002B5B53" w:rsidRDefault="00D55F8F" w:rsidP="00AD63C2">
            <w:pPr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433" w:type="dxa"/>
          </w:tcPr>
          <w:p w:rsidR="00D55F8F" w:rsidRPr="00240897" w:rsidRDefault="00D55F8F" w:rsidP="00AD63C2">
            <w:pPr>
              <w:spacing w:line="240" w:lineRule="atLeast"/>
              <w:jc w:val="center"/>
              <w:rPr>
                <w:noProof/>
              </w:rPr>
            </w:pPr>
          </w:p>
        </w:tc>
        <w:tc>
          <w:tcPr>
            <w:tcW w:w="2631" w:type="dxa"/>
          </w:tcPr>
          <w:p w:rsidR="00D55F8F" w:rsidRPr="00E60BE7" w:rsidRDefault="00D55F8F" w:rsidP="00AD63C2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D55F8F" w:rsidTr="00AD63C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D55F8F" w:rsidRPr="002B5B53" w:rsidRDefault="00D55F8F" w:rsidP="00AD63C2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D55F8F" w:rsidTr="00AD63C2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D55F8F" w:rsidRDefault="00D55F8F" w:rsidP="00AD63C2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D55F8F" w:rsidRDefault="00D55F8F" w:rsidP="00AD63C2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5B44A08B" wp14:editId="72CFD2C1">
                  <wp:extent cx="581025" cy="581025"/>
                  <wp:effectExtent l="1905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D55F8F" w:rsidRDefault="00D55F8F" w:rsidP="00AD63C2">
            <w:pPr>
              <w:jc w:val="center"/>
              <w:rPr>
                <w:caps/>
              </w:rPr>
            </w:pPr>
          </w:p>
        </w:tc>
      </w:tr>
      <w:tr w:rsidR="00D55F8F" w:rsidTr="00AD63C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D55F8F" w:rsidRDefault="00D55F8F" w:rsidP="00AD63C2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D55F8F" w:rsidTr="00AD63C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D55F8F" w:rsidRPr="001B7BF1" w:rsidRDefault="00D55F8F" w:rsidP="00AD63C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B7BF1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D55F8F" w:rsidRPr="001B7BF1" w:rsidRDefault="00D55F8F" w:rsidP="00AD63C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B7BF1">
              <w:rPr>
                <w:rFonts w:ascii="Times New Roman" w:hAnsi="Times New Roman" w:cs="Times New Roman"/>
              </w:rPr>
              <w:t>высшего образования</w:t>
            </w:r>
          </w:p>
          <w:p w:rsidR="00D55F8F" w:rsidRPr="001B7BF1" w:rsidRDefault="00D55F8F" w:rsidP="00AD63C2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1B7BF1">
              <w:rPr>
                <w:rFonts w:ascii="Times New Roman" w:hAnsi="Times New Roman" w:cs="Times New Roman"/>
                <w:b/>
              </w:rPr>
              <w:t xml:space="preserve">"Московский государственный университет </w:t>
            </w:r>
            <w:r>
              <w:rPr>
                <w:rFonts w:ascii="Times New Roman" w:hAnsi="Times New Roman" w:cs="Times New Roman"/>
                <w:b/>
              </w:rPr>
              <w:t xml:space="preserve">информационных технологий, </w:t>
            </w:r>
            <w:r w:rsidRPr="001B7BF1">
              <w:rPr>
                <w:rFonts w:ascii="Times New Roman" w:hAnsi="Times New Roman" w:cs="Times New Roman"/>
                <w:b/>
              </w:rPr>
              <w:t>радиотехники</w:t>
            </w:r>
            <w:r>
              <w:rPr>
                <w:rFonts w:ascii="Times New Roman" w:hAnsi="Times New Roman" w:cs="Times New Roman"/>
                <w:b/>
              </w:rPr>
              <w:t xml:space="preserve"> и</w:t>
            </w:r>
          </w:p>
          <w:p w:rsidR="00D55F8F" w:rsidRPr="001B7BF1" w:rsidRDefault="00D55F8F" w:rsidP="00AD63C2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электроники</w:t>
            </w:r>
            <w:r w:rsidRPr="001B7BF1">
              <w:rPr>
                <w:rFonts w:ascii="Times New Roman" w:hAnsi="Times New Roman" w:cs="Times New Roman"/>
                <w:b/>
              </w:rPr>
              <w:t>"</w:t>
            </w:r>
          </w:p>
          <w:p w:rsidR="00D55F8F" w:rsidRPr="00A85A41" w:rsidRDefault="00D55F8F" w:rsidP="00AD63C2">
            <w:pPr>
              <w:jc w:val="center"/>
            </w:pPr>
            <w:r w:rsidRPr="001B7BF1">
              <w:rPr>
                <w:b/>
                <w:sz w:val="32"/>
              </w:rPr>
              <w:t>МИРЭА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4445" t="0" r="24130" b="4445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0E9580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FBUQ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8oGFB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55F8F" w:rsidRPr="002C7D27" w:rsidTr="00AD63C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D55F8F" w:rsidRDefault="00D55F8F" w:rsidP="00AD63C2">
            <w:pPr>
              <w:tabs>
                <w:tab w:val="left" w:leader="underscore" w:pos="7781"/>
              </w:tabs>
              <w:jc w:val="center"/>
            </w:pPr>
            <w:r>
              <w:t>Институт информационных технологий</w:t>
            </w:r>
          </w:p>
          <w:p w:rsidR="00D55F8F" w:rsidRDefault="00D55F8F" w:rsidP="00AD63C2">
            <w:pPr>
              <w:tabs>
                <w:tab w:val="left" w:leader="underscore" w:pos="7781"/>
              </w:tabs>
              <w:jc w:val="center"/>
            </w:pPr>
          </w:p>
        </w:tc>
      </w:tr>
      <w:tr w:rsidR="00D55F8F" w:rsidRPr="002C7D27" w:rsidTr="00AD63C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D55F8F" w:rsidRDefault="00D55F8F" w:rsidP="00AD63C2">
            <w:pPr>
              <w:tabs>
                <w:tab w:val="left" w:leader="underscore" w:pos="7781"/>
              </w:tabs>
              <w:jc w:val="center"/>
            </w:pPr>
            <w:r>
              <w:t>Кафедра информатики и информационных систем</w:t>
            </w:r>
          </w:p>
          <w:p w:rsidR="00D55F8F" w:rsidRPr="00D76C22" w:rsidRDefault="00D55F8F" w:rsidP="00AD63C2">
            <w:pPr>
              <w:tabs>
                <w:tab w:val="left" w:leader="underscore" w:pos="7781"/>
              </w:tabs>
              <w:jc w:val="center"/>
              <w:rPr>
                <w:i/>
              </w:rPr>
            </w:pPr>
          </w:p>
        </w:tc>
      </w:tr>
    </w:tbl>
    <w:p w:rsidR="00D55F8F" w:rsidRDefault="00D55F8F" w:rsidP="00D55F8F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D55F8F" w:rsidRPr="003B16C7" w:rsidTr="00AD63C2">
        <w:tc>
          <w:tcPr>
            <w:tcW w:w="5000" w:type="pct"/>
            <w:gridSpan w:val="2"/>
          </w:tcPr>
          <w:p w:rsidR="00D55F8F" w:rsidRPr="00380A04" w:rsidRDefault="00D55F8F" w:rsidP="00AD63C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</w:t>
            </w:r>
            <w:r>
              <w:rPr>
                <w:b/>
                <w:sz w:val="28"/>
                <w:szCs w:val="28"/>
              </w:rPr>
              <w:t>АЯ</w:t>
            </w:r>
            <w:r w:rsidRPr="00380A04">
              <w:rPr>
                <w:b/>
                <w:sz w:val="28"/>
                <w:szCs w:val="28"/>
              </w:rPr>
              <w:t xml:space="preserve"> РАБОТА</w:t>
            </w:r>
          </w:p>
        </w:tc>
      </w:tr>
      <w:tr w:rsidR="00D55F8F" w:rsidRPr="003B16C7" w:rsidTr="00AD63C2">
        <w:tc>
          <w:tcPr>
            <w:tcW w:w="5000" w:type="pct"/>
            <w:gridSpan w:val="2"/>
          </w:tcPr>
          <w:p w:rsidR="00D55F8F" w:rsidRPr="00380A04" w:rsidRDefault="00D55F8F" w:rsidP="00AD63C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55F8F" w:rsidRPr="003B16C7" w:rsidTr="00AD63C2">
        <w:tc>
          <w:tcPr>
            <w:tcW w:w="5000" w:type="pct"/>
            <w:gridSpan w:val="2"/>
          </w:tcPr>
          <w:p w:rsidR="00D55F8F" w:rsidRPr="00BE72F5" w:rsidRDefault="00D55F8F" w:rsidP="00AD63C2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Объектно-ориентированное программирование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D55F8F" w:rsidRPr="000C2ABA" w:rsidRDefault="00D55F8F" w:rsidP="00AD63C2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D55F8F" w:rsidRPr="003B16C7" w:rsidTr="00AD63C2">
        <w:tc>
          <w:tcPr>
            <w:tcW w:w="5000" w:type="pct"/>
            <w:gridSpan w:val="2"/>
          </w:tcPr>
          <w:p w:rsidR="00D55F8F" w:rsidRDefault="00D55F8F" w:rsidP="00D55F8F">
            <w:pPr>
              <w:numPr>
                <w:ilvl w:val="0"/>
                <w:numId w:val="1"/>
              </w:numPr>
              <w:autoSpaceDN/>
              <w:adjustRightInd/>
              <w:ind w:left="284" w:hanging="284"/>
              <w:rPr>
                <w:b/>
              </w:rPr>
            </w:pPr>
            <w:r w:rsidRPr="005A166B">
              <w:rPr>
                <w:b/>
                <w:sz w:val="24"/>
                <w:szCs w:val="24"/>
              </w:rPr>
              <w:t>Тема курсово</w:t>
            </w:r>
            <w:r>
              <w:rPr>
                <w:b/>
                <w:sz w:val="24"/>
                <w:szCs w:val="24"/>
              </w:rPr>
              <w:t>й работы «</w:t>
            </w:r>
            <w:r>
              <w:rPr>
                <w:sz w:val="24"/>
                <w:szCs w:val="24"/>
              </w:rPr>
              <w:t xml:space="preserve">Компьютерная модель </w:t>
            </w:r>
            <w:r w:rsidRPr="00AE0AF0">
              <w:rPr>
                <w:color w:val="0D0D0D"/>
                <w:sz w:val="24"/>
                <w:szCs w:val="24"/>
              </w:rPr>
              <w:t>синхронизации аудио</w:t>
            </w:r>
            <w:r>
              <w:rPr>
                <w:color w:val="FF3333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на базе открытого интерфейса социальной сети </w:t>
            </w:r>
            <w:r>
              <w:rPr>
                <w:color w:val="0D0D0D"/>
                <w:sz w:val="24"/>
                <w:szCs w:val="24"/>
              </w:rPr>
              <w:t>«ВКонтакте»»</w:t>
            </w:r>
          </w:p>
          <w:p w:rsidR="00D55F8F" w:rsidRDefault="00D55F8F" w:rsidP="00AD63C2">
            <w:pPr>
              <w:ind w:firstLine="164"/>
              <w:rPr>
                <w:b/>
              </w:rPr>
            </w:pPr>
          </w:p>
          <w:p w:rsidR="00D55F8F" w:rsidRPr="00D55F8F" w:rsidRDefault="00D55F8F" w:rsidP="00D55F8F">
            <w:pPr>
              <w:ind w:firstLine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Вариант № 131225</w:t>
            </w:r>
          </w:p>
          <w:p w:rsidR="00D55F8F" w:rsidRPr="005A166B" w:rsidRDefault="00D55F8F" w:rsidP="00AD63C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55F8F" w:rsidRPr="000C2ABA" w:rsidRDefault="00D55F8F" w:rsidP="00AD63C2">
            <w:pPr>
              <w:shd w:val="clear" w:color="auto" w:fill="FFFFFF"/>
              <w:jc w:val="center"/>
              <w:rPr>
                <w:i/>
              </w:rPr>
            </w:pPr>
          </w:p>
          <w:p w:rsidR="00D55F8F" w:rsidRPr="000C2ABA" w:rsidRDefault="00D55F8F" w:rsidP="00AD63C2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D55F8F" w:rsidRPr="003B16C7" w:rsidTr="00AD63C2">
        <w:tc>
          <w:tcPr>
            <w:tcW w:w="2500" w:type="pct"/>
          </w:tcPr>
          <w:p w:rsidR="00D55F8F" w:rsidRPr="00C01A54" w:rsidRDefault="00D55F8F" w:rsidP="00AD63C2">
            <w:pPr>
              <w:rPr>
                <w:sz w:val="24"/>
                <w:szCs w:val="24"/>
              </w:rPr>
            </w:pPr>
            <w:r w:rsidRPr="00C01A54">
              <w:rPr>
                <w:sz w:val="24"/>
                <w:szCs w:val="24"/>
              </w:rPr>
              <w:t xml:space="preserve">Студент группы </w:t>
            </w:r>
            <w:r>
              <w:rPr>
                <w:sz w:val="24"/>
                <w:szCs w:val="24"/>
              </w:rPr>
              <w:t>ИСБО-01-13</w:t>
            </w:r>
          </w:p>
          <w:p w:rsidR="00D55F8F" w:rsidRPr="00C01A54" w:rsidRDefault="00D55F8F" w:rsidP="00AD63C2">
            <w:pPr>
              <w:shd w:val="clear" w:color="auto" w:fill="FFFFFF"/>
              <w:rPr>
                <w:b/>
              </w:rPr>
            </w:pPr>
          </w:p>
        </w:tc>
        <w:tc>
          <w:tcPr>
            <w:tcW w:w="2500" w:type="pct"/>
          </w:tcPr>
          <w:p w:rsidR="00D55F8F" w:rsidRPr="00C01A54" w:rsidRDefault="00D55F8F" w:rsidP="00AD63C2">
            <w:pPr>
              <w:shd w:val="clear" w:color="auto" w:fill="FFFFFF"/>
              <w:jc w:val="right"/>
              <w:rPr>
                <w:b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Адушкин А.А.</w:t>
            </w:r>
          </w:p>
        </w:tc>
      </w:tr>
      <w:tr w:rsidR="00D55F8F" w:rsidRPr="003B16C7" w:rsidTr="00AD63C2">
        <w:tc>
          <w:tcPr>
            <w:tcW w:w="2500" w:type="pct"/>
          </w:tcPr>
          <w:p w:rsidR="00D55F8F" w:rsidRPr="00042F36" w:rsidRDefault="00D55F8F" w:rsidP="00AD63C2">
            <w:pPr>
              <w:rPr>
                <w:sz w:val="24"/>
                <w:szCs w:val="24"/>
              </w:rPr>
            </w:pPr>
            <w:r w:rsidRPr="00042F36">
              <w:rPr>
                <w:sz w:val="24"/>
                <w:szCs w:val="24"/>
              </w:rPr>
              <w:t>Руководитель курсово</w:t>
            </w:r>
            <w:r>
              <w:rPr>
                <w:sz w:val="24"/>
                <w:szCs w:val="24"/>
              </w:rPr>
              <w:t xml:space="preserve">й </w:t>
            </w:r>
            <w:r w:rsidRPr="00042F36">
              <w:rPr>
                <w:sz w:val="24"/>
                <w:szCs w:val="24"/>
              </w:rPr>
              <w:t>рабо</w:t>
            </w:r>
            <w:r>
              <w:rPr>
                <w:sz w:val="24"/>
                <w:szCs w:val="24"/>
              </w:rPr>
              <w:t>ты</w:t>
            </w:r>
          </w:p>
          <w:p w:rsidR="00D55F8F" w:rsidRPr="00042F36" w:rsidRDefault="00D55F8F" w:rsidP="00AD63C2">
            <w:pPr>
              <w:ind w:firstLine="284"/>
              <w:rPr>
                <w:i/>
              </w:rPr>
            </w:pPr>
          </w:p>
        </w:tc>
        <w:tc>
          <w:tcPr>
            <w:tcW w:w="2500" w:type="pct"/>
          </w:tcPr>
          <w:p w:rsidR="00D55F8F" w:rsidRPr="00C13A54" w:rsidRDefault="00415024" w:rsidP="00AD63C2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Хлебников А.</w:t>
            </w:r>
            <w:bookmarkStart w:id="0" w:name="_GoBack"/>
            <w:bookmarkEnd w:id="0"/>
            <w:r w:rsidR="00D55F8F">
              <w:rPr>
                <w:i/>
                <w:sz w:val="24"/>
                <w:szCs w:val="24"/>
              </w:rPr>
              <w:t>А.</w:t>
            </w:r>
          </w:p>
        </w:tc>
      </w:tr>
      <w:tr w:rsidR="00D55F8F" w:rsidRPr="003B16C7" w:rsidTr="00AD63C2">
        <w:tc>
          <w:tcPr>
            <w:tcW w:w="2500" w:type="pct"/>
          </w:tcPr>
          <w:p w:rsidR="00D55F8F" w:rsidRDefault="00D55F8F" w:rsidP="00AD63C2">
            <w:pPr>
              <w:ind w:firstLine="284"/>
              <w:rPr>
                <w:sz w:val="24"/>
                <w:szCs w:val="24"/>
              </w:rPr>
            </w:pPr>
          </w:p>
          <w:p w:rsidR="00D55F8F" w:rsidRPr="00042F36" w:rsidRDefault="00D55F8F" w:rsidP="00AD63C2">
            <w:pPr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D55F8F" w:rsidRPr="00C01A54" w:rsidRDefault="00D55F8F" w:rsidP="00AD63C2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</w:tc>
      </w:tr>
      <w:tr w:rsidR="00D55F8F" w:rsidRPr="003B16C7" w:rsidTr="00AD63C2">
        <w:tc>
          <w:tcPr>
            <w:tcW w:w="2500" w:type="pct"/>
          </w:tcPr>
          <w:p w:rsidR="00D55F8F" w:rsidRPr="003B16C7" w:rsidRDefault="00D55F8F" w:rsidP="00AD63C2"/>
        </w:tc>
        <w:tc>
          <w:tcPr>
            <w:tcW w:w="2500" w:type="pct"/>
          </w:tcPr>
          <w:p w:rsidR="00D55F8F" w:rsidRPr="00BD0783" w:rsidRDefault="00D55F8F" w:rsidP="00AD63C2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D55F8F" w:rsidRDefault="00D55F8F" w:rsidP="00D55F8F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071"/>
        <w:gridCol w:w="2848"/>
      </w:tblGrid>
      <w:tr w:rsidR="00D55F8F" w:rsidRPr="003B16C7" w:rsidTr="00AD63C2">
        <w:tc>
          <w:tcPr>
            <w:tcW w:w="3510" w:type="dxa"/>
            <w:vAlign w:val="center"/>
          </w:tcPr>
          <w:p w:rsidR="00D55F8F" w:rsidRPr="003B16C7" w:rsidRDefault="00D55F8F" w:rsidP="00AD63C2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D55F8F" w:rsidRPr="003B16C7" w:rsidRDefault="00D55F8F" w:rsidP="00AD63C2">
            <w:pPr>
              <w:jc w:val="center"/>
            </w:pPr>
            <w:r w:rsidRPr="003B16C7">
              <w:t>«__»_____</w:t>
            </w:r>
            <w:r>
              <w:t>__2015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D55F8F" w:rsidRPr="003B16C7" w:rsidRDefault="00D55F8F" w:rsidP="00AD63C2">
            <w:pPr>
              <w:rPr>
                <w:i/>
              </w:rPr>
            </w:pPr>
          </w:p>
          <w:p w:rsidR="00D55F8F" w:rsidRPr="003B16C7" w:rsidRDefault="00D55F8F" w:rsidP="00AD63C2">
            <w:pPr>
              <w:jc w:val="center"/>
              <w:rPr>
                <w:i/>
              </w:rPr>
            </w:pPr>
          </w:p>
        </w:tc>
      </w:tr>
      <w:tr w:rsidR="00D55F8F" w:rsidRPr="003B16C7" w:rsidTr="00AD63C2">
        <w:tc>
          <w:tcPr>
            <w:tcW w:w="3510" w:type="dxa"/>
          </w:tcPr>
          <w:p w:rsidR="00D55F8F" w:rsidRPr="003B16C7" w:rsidRDefault="00D55F8F" w:rsidP="00AD63C2">
            <w:pPr>
              <w:jc w:val="center"/>
            </w:pPr>
          </w:p>
        </w:tc>
        <w:tc>
          <w:tcPr>
            <w:tcW w:w="3119" w:type="dxa"/>
          </w:tcPr>
          <w:p w:rsidR="00D55F8F" w:rsidRPr="000C2ABA" w:rsidRDefault="00D55F8F" w:rsidP="00AD63C2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D55F8F" w:rsidRPr="003B16C7" w:rsidRDefault="00D55F8F" w:rsidP="00AD63C2">
            <w:pPr>
              <w:jc w:val="center"/>
            </w:pPr>
          </w:p>
        </w:tc>
      </w:tr>
      <w:tr w:rsidR="00D55F8F" w:rsidRPr="003B16C7" w:rsidTr="00AD63C2">
        <w:tc>
          <w:tcPr>
            <w:tcW w:w="3510" w:type="dxa"/>
            <w:vAlign w:val="center"/>
          </w:tcPr>
          <w:p w:rsidR="00D55F8F" w:rsidRPr="003B16C7" w:rsidRDefault="00D55F8F" w:rsidP="00AD63C2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D55F8F" w:rsidRPr="003B16C7" w:rsidRDefault="00D55F8F" w:rsidP="00AD63C2">
            <w:pPr>
              <w:jc w:val="center"/>
            </w:pPr>
            <w:r w:rsidRPr="003B16C7">
              <w:t>«__»_____</w:t>
            </w:r>
            <w:r>
              <w:t>__2015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D55F8F" w:rsidRPr="003B16C7" w:rsidRDefault="00D55F8F" w:rsidP="00AD63C2">
            <w:pPr>
              <w:rPr>
                <w:i/>
              </w:rPr>
            </w:pPr>
          </w:p>
          <w:p w:rsidR="00D55F8F" w:rsidRPr="003B16C7" w:rsidRDefault="00D55F8F" w:rsidP="00AD63C2">
            <w:pPr>
              <w:jc w:val="center"/>
              <w:rPr>
                <w:i/>
              </w:rPr>
            </w:pPr>
          </w:p>
        </w:tc>
      </w:tr>
    </w:tbl>
    <w:p w:rsidR="00D55F8F" w:rsidRDefault="00D55F8F" w:rsidP="00D55F8F">
      <w:pPr>
        <w:shd w:val="clear" w:color="auto" w:fill="FFFFFF"/>
        <w:jc w:val="center"/>
        <w:rPr>
          <w:b/>
          <w:sz w:val="34"/>
          <w:szCs w:val="34"/>
        </w:rPr>
      </w:pPr>
    </w:p>
    <w:p w:rsidR="00D55F8F" w:rsidRDefault="00D55F8F" w:rsidP="00D55F8F">
      <w:pPr>
        <w:shd w:val="clear" w:color="auto" w:fill="FFFFFF"/>
        <w:jc w:val="center"/>
        <w:rPr>
          <w:b/>
          <w:sz w:val="34"/>
          <w:szCs w:val="34"/>
        </w:rPr>
      </w:pPr>
    </w:p>
    <w:p w:rsidR="00D55F8F" w:rsidRDefault="00D55F8F" w:rsidP="00D55F8F">
      <w:pPr>
        <w:shd w:val="clear" w:color="auto" w:fill="FFFFFF"/>
        <w:jc w:val="center"/>
        <w:rPr>
          <w:b/>
          <w:sz w:val="34"/>
          <w:szCs w:val="34"/>
        </w:rPr>
      </w:pPr>
    </w:p>
    <w:p w:rsidR="00D55F8F" w:rsidRDefault="00D55F8F" w:rsidP="00D55F8F">
      <w:pPr>
        <w:shd w:val="clear" w:color="auto" w:fill="FFFFFF"/>
        <w:jc w:val="center"/>
        <w:rPr>
          <w:b/>
          <w:sz w:val="34"/>
          <w:szCs w:val="34"/>
        </w:rPr>
      </w:pPr>
    </w:p>
    <w:p w:rsidR="00D55F8F" w:rsidRDefault="00D55F8F" w:rsidP="00D55F8F">
      <w:pPr>
        <w:shd w:val="clear" w:color="auto" w:fill="FFFFFF"/>
        <w:jc w:val="center"/>
        <w:rPr>
          <w:b/>
          <w:sz w:val="34"/>
          <w:szCs w:val="34"/>
        </w:rPr>
      </w:pPr>
    </w:p>
    <w:p w:rsidR="00D55F8F" w:rsidRDefault="00D55F8F" w:rsidP="00D55F8F">
      <w:pPr>
        <w:shd w:val="clear" w:color="auto" w:fill="FFFFFF"/>
        <w:jc w:val="center"/>
        <w:rPr>
          <w:b/>
          <w:sz w:val="34"/>
          <w:szCs w:val="34"/>
        </w:rPr>
      </w:pPr>
    </w:p>
    <w:p w:rsidR="00D55F8F" w:rsidRDefault="00D55F8F" w:rsidP="00D55F8F">
      <w:pPr>
        <w:shd w:val="clear" w:color="auto" w:fill="FFFFFF"/>
        <w:jc w:val="center"/>
        <w:rPr>
          <w:sz w:val="24"/>
          <w:szCs w:val="24"/>
        </w:rPr>
      </w:pPr>
      <w:r w:rsidRPr="0012624F">
        <w:rPr>
          <w:sz w:val="24"/>
          <w:szCs w:val="24"/>
        </w:rPr>
        <w:t>Москва 201</w:t>
      </w:r>
      <w:r>
        <w:rPr>
          <w:sz w:val="24"/>
          <w:szCs w:val="24"/>
        </w:rPr>
        <w:t>5</w:t>
      </w:r>
    </w:p>
    <w:tbl>
      <w:tblPr>
        <w:tblW w:w="0" w:type="auto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0"/>
        <w:gridCol w:w="4673"/>
      </w:tblGrid>
      <w:tr w:rsidR="00D55F8F" w:rsidTr="00AD63C2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D55F8F" w:rsidRDefault="00D55F8F" w:rsidP="00AD63C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9125" cy="6000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F8F" w:rsidTr="00AD63C2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D55F8F" w:rsidRDefault="00D55F8F" w:rsidP="00AD63C2">
            <w:pPr>
              <w:spacing w:line="240" w:lineRule="atLeast"/>
              <w:jc w:val="center"/>
            </w:pPr>
            <w:r>
              <w:rPr>
                <w:caps/>
              </w:rPr>
              <w:t>МИНОБРНАУКИ РОССИИ</w:t>
            </w:r>
          </w:p>
        </w:tc>
      </w:tr>
      <w:tr w:rsidR="00D55F8F" w:rsidTr="00AD63C2">
        <w:trPr>
          <w:cantSplit/>
          <w:trHeight w:val="1803"/>
        </w:trPr>
        <w:tc>
          <w:tcPr>
            <w:tcW w:w="9913" w:type="dxa"/>
            <w:gridSpan w:val="2"/>
            <w:shd w:val="clear" w:color="auto" w:fill="auto"/>
          </w:tcPr>
          <w:p w:rsidR="00D55F8F" w:rsidRDefault="00D55F8F" w:rsidP="00D55F8F">
            <w:pPr>
              <w:pStyle w:val="1"/>
              <w:numPr>
                <w:ilvl w:val="0"/>
                <w:numId w:val="2"/>
              </w:numPr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D55F8F" w:rsidRDefault="00D55F8F" w:rsidP="00D55F8F">
            <w:pPr>
              <w:pStyle w:val="1"/>
              <w:numPr>
                <w:ilvl w:val="0"/>
                <w:numId w:val="2"/>
              </w:numPr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D55F8F" w:rsidRPr="00386304" w:rsidRDefault="00D55F8F" w:rsidP="00A35FE0">
            <w:pPr>
              <w:pStyle w:val="1"/>
              <w:numPr>
                <w:ilvl w:val="0"/>
                <w:numId w:val="2"/>
              </w:num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386304">
              <w:rPr>
                <w:rFonts w:ascii="Times New Roman" w:hAnsi="Times New Roman" w:cs="Times New Roman"/>
                <w:sz w:val="24"/>
              </w:rPr>
              <w:t xml:space="preserve">"Московский государственный технический университет </w:t>
            </w:r>
            <w:r w:rsidR="00386304" w:rsidRPr="00386304">
              <w:rPr>
                <w:rFonts w:ascii="Times New Roman" w:hAnsi="Times New Roman" w:cs="Times New Roman"/>
                <w:sz w:val="24"/>
              </w:rPr>
              <w:t xml:space="preserve">информационных технологий, радиотехники и </w:t>
            </w:r>
            <w:r w:rsidR="00386304">
              <w:rPr>
                <w:rFonts w:ascii="Times New Roman" w:hAnsi="Times New Roman" w:cs="Times New Roman"/>
                <w:sz w:val="24"/>
              </w:rPr>
              <w:t>электроники</w:t>
            </w:r>
            <w:r w:rsidRPr="00386304">
              <w:rPr>
                <w:rFonts w:ascii="Times New Roman" w:hAnsi="Times New Roman" w:cs="Times New Roman"/>
                <w:sz w:val="24"/>
              </w:rPr>
              <w:t>"</w:t>
            </w:r>
          </w:p>
          <w:p w:rsidR="00D55F8F" w:rsidRDefault="00D55F8F" w:rsidP="00D55F8F">
            <w:pPr>
              <w:pStyle w:val="1"/>
              <w:numPr>
                <w:ilvl w:val="0"/>
                <w:numId w:val="2"/>
              </w:numPr>
              <w:jc w:val="center"/>
            </w:pPr>
            <w:r>
              <w:rPr>
                <w:rFonts w:ascii="Times New Roman" w:hAnsi="Times New Roman" w:cs="Times New Roman"/>
              </w:rPr>
              <w:t>МИРЭА</w:t>
            </w:r>
          </w:p>
          <w:p w:rsidR="00D55F8F" w:rsidRDefault="00D55F8F" w:rsidP="00AD63C2"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828030" cy="341630"/>
                      <wp:effectExtent l="0" t="2540" r="21590" b="0"/>
                      <wp:docPr id="9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030" cy="341630"/>
                                <a:chOff x="0" y="0"/>
                                <a:chExt cx="9178" cy="538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7" cy="5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8"/>
                                  <a:ext cx="88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9471D" id="Группа 9" o:spid="_x0000_s1026" style="width:458.9pt;height:26.9pt;mso-position-horizontal-relative:char;mso-position-vertical-relative:line" coordsize="9178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">
                      <v:rect id="Rectangle 9" o:spid="_x0000_s1027" style="position:absolute;width:9177;height:5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DgrcUA&#10;AADbAAAADwAAAGRycy9kb3ducmV2LnhtbESPQWvCQBCF74L/YRnBm27sQUp0lVa0eGiLRoUeh+w0&#10;iWZnQ3ar8d93DoK3Gd6b976ZLztXqyu1ofJsYDJOQBHn3lZcGDgeNqNXUCEiW6w9k4E7BVgu+r05&#10;ptbfeE/XLBZKQjikaKCMsUm1DnlJDsPYN8Si/frWYZS1LbRt8SbhrtYvSTLVDiuWhhIbWpWUX7I/&#10;Z+D8407Fzk4v3dcBP+/Z9/r88X40Zjjo3magInXxaX5cb63gC738Ig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OCtxQAAANsAAAAPAAAAAAAAAAAAAAAAAJgCAABkcnMv&#10;ZG93bnJldi54bWxQSwUGAAAAAAQABAD1AAAAigMAAAAA&#10;" filled="f" stroked="f" strokecolor="#3465a4">
                        <v:stroke joinstyle="round"/>
                      </v:rect>
                      <v:line id="Line 10" o:spid="_x0000_s1028" style="position:absolute;flip:y;visibility:visible;mso-wrap-style:square" from="360,178" to="9177,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7kDsEAAADbAAAADwAAAGRycy9kb3ducmV2LnhtbERPzWrCQBC+F/oOyxR6q5tYFInZSGtb&#10;sCcx+gCT7JgEs7NLdtX49t2C4G0+vt/JV6PpxYUG31lWkE4SEMS11R03Cg77n7cFCB+QNfaWScGN&#10;PKyK56ccM22vvKNLGRoRQ9hnqKANwWVS+rolg35iHXHkjnYwGCIcGqkHvMZw08tpksylwY5jQ4uO&#10;1i3Vp/JsFPCsWlTfB/lVfm47/Zu+u+p8c0q9vowfSxCBxvAQ390bHeen8P9LPEAW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nuQOwQAAANsAAAAPAAAAAAAAAAAAAAAA&#10;AKECAABkcnMvZG93bnJldi54bWxQSwUGAAAAAAQABAD5AAAAjwMAAAAA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55F8F" w:rsidTr="00AD63C2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D55F8F" w:rsidRDefault="00D55F8F" w:rsidP="00AD63C2">
            <w:pPr>
              <w:tabs>
                <w:tab w:val="left" w:leader="underscore" w:pos="7781"/>
              </w:tabs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55F8F" w:rsidTr="00AD63C2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D55F8F" w:rsidRDefault="00D55F8F" w:rsidP="00AD63C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информатики и информационных систем (ИИС)</w:t>
            </w:r>
          </w:p>
          <w:p w:rsidR="00D55F8F" w:rsidRDefault="00D55F8F" w:rsidP="00AD63C2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D55F8F" w:rsidTr="00AD63C2">
        <w:trPr>
          <w:cantSplit/>
          <w:trHeight w:val="317"/>
        </w:trPr>
        <w:tc>
          <w:tcPr>
            <w:tcW w:w="5240" w:type="dxa"/>
            <w:shd w:val="clear" w:color="auto" w:fill="auto"/>
          </w:tcPr>
          <w:p w:rsidR="00D55F8F" w:rsidRDefault="00D55F8F" w:rsidP="00AD63C2">
            <w:pPr>
              <w:snapToGrid w:val="0"/>
              <w:jc w:val="center"/>
              <w:rPr>
                <w:b/>
                <w:i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D55F8F" w:rsidRDefault="00D55F8F" w:rsidP="00AD63C2">
            <w:pPr>
              <w:jc w:val="center"/>
            </w:pPr>
            <w:r>
              <w:rPr>
                <w:b/>
                <w:sz w:val="24"/>
                <w:szCs w:val="24"/>
              </w:rPr>
              <w:t>Утверждаю</w:t>
            </w:r>
          </w:p>
        </w:tc>
      </w:tr>
      <w:tr w:rsidR="00D55F8F" w:rsidTr="00AD63C2">
        <w:trPr>
          <w:cantSplit/>
          <w:trHeight w:val="405"/>
        </w:trPr>
        <w:tc>
          <w:tcPr>
            <w:tcW w:w="5240" w:type="dxa"/>
            <w:shd w:val="clear" w:color="auto" w:fill="auto"/>
          </w:tcPr>
          <w:p w:rsidR="00D55F8F" w:rsidRDefault="00D55F8F" w:rsidP="00AD63C2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D55F8F" w:rsidRDefault="00D55F8F" w:rsidP="00AD63C2">
            <w:pPr>
              <w:tabs>
                <w:tab w:val="left" w:leader="underscore" w:pos="7781"/>
              </w:tabs>
              <w:ind w:left="-45" w:firstLine="15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Заведующий</w:t>
            </w:r>
          </w:p>
          <w:p w:rsidR="00D55F8F" w:rsidRDefault="00D55F8F" w:rsidP="00AD63C2">
            <w:pPr>
              <w:ind w:firstLine="106"/>
            </w:pPr>
            <w:r>
              <w:rPr>
                <w:sz w:val="22"/>
                <w:szCs w:val="22"/>
              </w:rPr>
              <w:t>кафедрой Соловьев Игорь Владимирович</w:t>
            </w:r>
          </w:p>
        </w:tc>
      </w:tr>
      <w:tr w:rsidR="00D55F8F" w:rsidTr="00AD63C2">
        <w:trPr>
          <w:cantSplit/>
          <w:trHeight w:val="315"/>
        </w:trPr>
        <w:tc>
          <w:tcPr>
            <w:tcW w:w="5240" w:type="dxa"/>
            <w:shd w:val="clear" w:color="auto" w:fill="auto"/>
          </w:tcPr>
          <w:p w:rsidR="00D55F8F" w:rsidRDefault="00D55F8F" w:rsidP="00AD63C2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D55F8F" w:rsidRDefault="00D55F8F" w:rsidP="00AD63C2">
            <w:pPr>
              <w:jc w:val="center"/>
            </w:pPr>
            <w:r>
              <w:rPr>
                <w:sz w:val="22"/>
                <w:szCs w:val="22"/>
              </w:rPr>
              <w:t>«____» __________2015 г.</w:t>
            </w:r>
          </w:p>
        </w:tc>
      </w:tr>
      <w:tr w:rsidR="00D55F8F" w:rsidTr="00AD63C2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D55F8F" w:rsidRDefault="00D55F8F" w:rsidP="00AD63C2">
            <w:pPr>
              <w:snapToGrid w:val="0"/>
              <w:spacing w:line="160" w:lineRule="exact"/>
              <w:jc w:val="center"/>
              <w:rPr>
                <w:b/>
                <w:caps/>
                <w:sz w:val="28"/>
                <w:szCs w:val="28"/>
              </w:rPr>
            </w:pPr>
          </w:p>
          <w:p w:rsidR="00D55F8F" w:rsidRDefault="00D55F8F" w:rsidP="00AD63C2">
            <w:pPr>
              <w:jc w:val="center"/>
            </w:pPr>
            <w:r>
              <w:rPr>
                <w:b/>
                <w:sz w:val="28"/>
                <w:szCs w:val="28"/>
              </w:rPr>
              <w:t>ЗАДАНИЕ</w:t>
            </w:r>
          </w:p>
        </w:tc>
      </w:tr>
      <w:tr w:rsidR="00D55F8F" w:rsidTr="00AD63C2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D55F8F" w:rsidRDefault="00D55F8F" w:rsidP="00AD63C2">
            <w:pPr>
              <w:jc w:val="center"/>
            </w:pPr>
            <w:r>
              <w:rPr>
                <w:b/>
                <w:sz w:val="28"/>
                <w:szCs w:val="28"/>
              </w:rPr>
              <w:t>на выполнение курсовой работы</w:t>
            </w:r>
          </w:p>
        </w:tc>
      </w:tr>
      <w:tr w:rsidR="00D55F8F" w:rsidTr="00AD63C2">
        <w:trPr>
          <w:cantSplit/>
          <w:trHeight w:val="454"/>
        </w:trPr>
        <w:tc>
          <w:tcPr>
            <w:tcW w:w="9913" w:type="dxa"/>
            <w:gridSpan w:val="2"/>
            <w:shd w:val="clear" w:color="auto" w:fill="auto"/>
          </w:tcPr>
          <w:p w:rsidR="00D55F8F" w:rsidRDefault="00D55F8F" w:rsidP="00AD63C2">
            <w:pPr>
              <w:ind w:firstLine="164"/>
            </w:pPr>
            <w:r>
              <w:rPr>
                <w:b/>
                <w:sz w:val="24"/>
                <w:szCs w:val="24"/>
              </w:rPr>
              <w:t>по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дисциплине</w:t>
            </w:r>
            <w:r>
              <w:rPr>
                <w:sz w:val="24"/>
                <w:szCs w:val="24"/>
              </w:rPr>
              <w:t xml:space="preserve"> «Объектно-ориентированное программирование»</w:t>
            </w:r>
          </w:p>
        </w:tc>
      </w:tr>
    </w:tbl>
    <w:p w:rsidR="00D55F8F" w:rsidRDefault="00D55F8F" w:rsidP="00D55F8F">
      <w:pPr>
        <w:rPr>
          <w:sz w:val="24"/>
          <w:szCs w:val="24"/>
        </w:rPr>
      </w:pPr>
      <w:r w:rsidRPr="00386304">
        <w:rPr>
          <w:b/>
          <w:sz w:val="24"/>
          <w:szCs w:val="24"/>
        </w:rPr>
        <w:t>Студент</w:t>
      </w:r>
      <w:r>
        <w:rPr>
          <w:sz w:val="24"/>
          <w:szCs w:val="24"/>
        </w:rPr>
        <w:t xml:space="preserve"> Адушкин Антон Андреевич</w:t>
      </w:r>
      <w:r>
        <w:rPr>
          <w:color w:val="FF3333"/>
          <w:sz w:val="24"/>
          <w:szCs w:val="24"/>
        </w:rPr>
        <w:tab/>
      </w:r>
      <w:r>
        <w:rPr>
          <w:color w:val="FF3333"/>
          <w:sz w:val="24"/>
          <w:szCs w:val="24"/>
        </w:rPr>
        <w:tab/>
      </w:r>
      <w:r w:rsidR="00386304">
        <w:rPr>
          <w:sz w:val="24"/>
          <w:szCs w:val="24"/>
        </w:rPr>
        <w:tab/>
      </w:r>
      <w:r w:rsidR="00386304">
        <w:rPr>
          <w:sz w:val="24"/>
          <w:szCs w:val="24"/>
        </w:rPr>
        <w:tab/>
      </w:r>
      <w:r w:rsidR="00386304">
        <w:rPr>
          <w:sz w:val="24"/>
          <w:szCs w:val="24"/>
        </w:rPr>
        <w:tab/>
      </w:r>
      <w:r w:rsidRPr="00386304">
        <w:rPr>
          <w:b/>
          <w:sz w:val="24"/>
          <w:szCs w:val="24"/>
        </w:rPr>
        <w:t>Группа</w:t>
      </w:r>
      <w:r>
        <w:rPr>
          <w:sz w:val="24"/>
          <w:szCs w:val="24"/>
        </w:rPr>
        <w:t xml:space="preserve"> ИСБО-01-13</w:t>
      </w:r>
    </w:p>
    <w:p w:rsidR="00D55F8F" w:rsidRDefault="00D55F8F" w:rsidP="00D55F8F">
      <w:pPr>
        <w:rPr>
          <w:sz w:val="24"/>
          <w:szCs w:val="24"/>
        </w:rPr>
      </w:pPr>
    </w:p>
    <w:p w:rsidR="00D55F8F" w:rsidRDefault="00386304" w:rsidP="00386304">
      <w:pPr>
        <w:autoSpaceDN/>
        <w:adjustRightInd/>
        <w:rPr>
          <w:b/>
        </w:rPr>
      </w:pPr>
      <w:r>
        <w:rPr>
          <w:b/>
          <w:sz w:val="24"/>
          <w:szCs w:val="24"/>
        </w:rPr>
        <w:t xml:space="preserve">1. </w:t>
      </w:r>
      <w:r w:rsidR="00D55F8F">
        <w:rPr>
          <w:b/>
          <w:sz w:val="24"/>
          <w:szCs w:val="24"/>
        </w:rPr>
        <w:t xml:space="preserve">Тема </w:t>
      </w:r>
      <w:r w:rsidR="00D55F8F">
        <w:rPr>
          <w:sz w:val="24"/>
          <w:szCs w:val="24"/>
        </w:rPr>
        <w:t xml:space="preserve">«Компьютерная модель </w:t>
      </w:r>
      <w:r w:rsidR="00D55F8F" w:rsidRPr="00CC7C59">
        <w:rPr>
          <w:sz w:val="24"/>
          <w:szCs w:val="24"/>
        </w:rPr>
        <w:t xml:space="preserve">синхронизации </w:t>
      </w:r>
      <w:r w:rsidR="00D55F8F">
        <w:rPr>
          <w:sz w:val="24"/>
          <w:szCs w:val="24"/>
        </w:rPr>
        <w:t>аудио</w:t>
      </w:r>
      <w:r w:rsidR="00D55F8F">
        <w:rPr>
          <w:color w:val="FF33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 базе открытого интерфейса </w:t>
      </w:r>
      <w:r w:rsidR="00D55F8F">
        <w:rPr>
          <w:color w:val="000000"/>
          <w:sz w:val="24"/>
          <w:szCs w:val="24"/>
        </w:rPr>
        <w:t xml:space="preserve">социальной сети </w:t>
      </w:r>
      <w:r w:rsidR="00D55F8F">
        <w:rPr>
          <w:sz w:val="24"/>
          <w:szCs w:val="24"/>
        </w:rPr>
        <w:t>«ВКонтакте</w:t>
      </w:r>
      <w:r>
        <w:rPr>
          <w:sz w:val="24"/>
          <w:szCs w:val="24"/>
        </w:rPr>
        <w:t>»</w:t>
      </w:r>
      <w:r w:rsidR="00D55F8F">
        <w:rPr>
          <w:sz w:val="24"/>
          <w:szCs w:val="24"/>
        </w:rPr>
        <w:t>».</w:t>
      </w:r>
    </w:p>
    <w:p w:rsidR="00D55F8F" w:rsidRDefault="00D55F8F" w:rsidP="00D55F8F">
      <w:pPr>
        <w:ind w:firstLine="164"/>
        <w:rPr>
          <w:b/>
        </w:rPr>
      </w:pPr>
    </w:p>
    <w:p w:rsidR="00D55F8F" w:rsidRPr="00386304" w:rsidRDefault="00386304" w:rsidP="00386304">
      <w:pPr>
        <w:numPr>
          <w:ilvl w:val="0"/>
          <w:numId w:val="4"/>
        </w:numPr>
        <w:tabs>
          <w:tab w:val="left" w:pos="284"/>
        </w:tabs>
        <w:autoSpaceDE/>
        <w:autoSpaceDN/>
        <w:adjustRightInd/>
        <w:ind w:left="284" w:hanging="284"/>
        <w:rPr>
          <w:sz w:val="24"/>
          <w:szCs w:val="24"/>
        </w:rPr>
      </w:pPr>
      <w:r w:rsidRPr="00386304">
        <w:rPr>
          <w:b/>
          <w:sz w:val="24"/>
          <w:szCs w:val="24"/>
        </w:rPr>
        <w:t xml:space="preserve"> </w:t>
      </w:r>
      <w:r w:rsidR="00D55F8F" w:rsidRPr="00386304">
        <w:rPr>
          <w:b/>
          <w:sz w:val="24"/>
          <w:szCs w:val="24"/>
        </w:rPr>
        <w:t xml:space="preserve">Исходные данные: </w:t>
      </w:r>
      <w:r w:rsidR="00D55F8F" w:rsidRPr="00386304">
        <w:rPr>
          <w:sz w:val="24"/>
          <w:szCs w:val="24"/>
        </w:rPr>
        <w:t xml:space="preserve">документация </w:t>
      </w:r>
      <w:r w:rsidR="00D55F8F" w:rsidRPr="00386304"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«ВКонтакте», </w:t>
      </w:r>
      <w:r w:rsidR="00D55F8F" w:rsidRPr="00386304">
        <w:rPr>
          <w:sz w:val="24"/>
          <w:szCs w:val="24"/>
          <w:lang w:val="en-US"/>
        </w:rPr>
        <w:t>Java</w:t>
      </w:r>
      <w:r w:rsidR="00D55F8F" w:rsidRPr="00386304">
        <w:rPr>
          <w:sz w:val="24"/>
          <w:szCs w:val="24"/>
        </w:rPr>
        <w:t xml:space="preserve"> </w:t>
      </w:r>
      <w:r w:rsidR="00D55F8F" w:rsidRPr="00386304">
        <w:rPr>
          <w:sz w:val="24"/>
          <w:szCs w:val="24"/>
          <w:lang w:val="en-US"/>
        </w:rPr>
        <w:t>JDK</w:t>
      </w:r>
      <w:r w:rsidR="00D55F8F" w:rsidRPr="00386304">
        <w:rPr>
          <w:sz w:val="24"/>
          <w:szCs w:val="24"/>
        </w:rPr>
        <w:t xml:space="preserve"> 1.8, библиотеки </w:t>
      </w:r>
      <w:r w:rsidR="00D55F8F" w:rsidRPr="00386304">
        <w:rPr>
          <w:sz w:val="24"/>
          <w:szCs w:val="24"/>
          <w:lang w:val="en-US"/>
        </w:rPr>
        <w:t>gson</w:t>
      </w:r>
      <w:r w:rsidR="00D55F8F" w:rsidRPr="00386304">
        <w:rPr>
          <w:sz w:val="24"/>
          <w:szCs w:val="24"/>
        </w:rPr>
        <w:t xml:space="preserve"> и </w:t>
      </w:r>
      <w:r w:rsidR="00D55F8F" w:rsidRPr="00386304">
        <w:rPr>
          <w:bCs/>
          <w:sz w:val="24"/>
          <w:szCs w:val="24"/>
          <w:shd w:val="clear" w:color="auto" w:fill="FFFFFF"/>
        </w:rPr>
        <w:t>Retrofit</w:t>
      </w:r>
      <w:r w:rsidR="00D55F8F" w:rsidRPr="00386304">
        <w:rPr>
          <w:sz w:val="24"/>
          <w:szCs w:val="24"/>
          <w:shd w:val="clear" w:color="auto" w:fill="FFFFFF"/>
        </w:rPr>
        <w:t>, ц</w:t>
      </w:r>
      <w:r w:rsidR="00D55F8F" w:rsidRPr="00386304">
        <w:rPr>
          <w:sz w:val="24"/>
          <w:szCs w:val="24"/>
        </w:rPr>
        <w:t>елевая файловая система</w:t>
      </w:r>
      <w:r>
        <w:rPr>
          <w:sz w:val="24"/>
          <w:szCs w:val="24"/>
        </w:rPr>
        <w:t>.</w:t>
      </w:r>
    </w:p>
    <w:p w:rsidR="00386304" w:rsidRPr="00386304" w:rsidRDefault="00386304" w:rsidP="00386304">
      <w:pPr>
        <w:tabs>
          <w:tab w:val="left" w:pos="284"/>
        </w:tabs>
        <w:autoSpaceDE/>
        <w:autoSpaceDN/>
        <w:adjustRightInd/>
        <w:ind w:left="180"/>
        <w:rPr>
          <w:sz w:val="24"/>
          <w:szCs w:val="24"/>
        </w:rPr>
      </w:pPr>
    </w:p>
    <w:p w:rsidR="00D55F8F" w:rsidRPr="00386304" w:rsidRDefault="00386304" w:rsidP="00D55F8F">
      <w:pPr>
        <w:numPr>
          <w:ilvl w:val="1"/>
          <w:numId w:val="4"/>
        </w:numPr>
        <w:tabs>
          <w:tab w:val="left" w:pos="284"/>
        </w:tabs>
        <w:autoSpaceDE/>
        <w:autoSpaceDN/>
        <w:adjustRightInd/>
        <w:ind w:left="180" w:hanging="180"/>
        <w:rPr>
          <w:sz w:val="24"/>
          <w:szCs w:val="24"/>
        </w:rPr>
      </w:pPr>
      <w:r w:rsidRPr="00386304">
        <w:rPr>
          <w:b/>
          <w:sz w:val="24"/>
          <w:szCs w:val="24"/>
        </w:rPr>
        <w:t xml:space="preserve"> </w:t>
      </w:r>
      <w:r w:rsidR="00D55F8F" w:rsidRPr="00386304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</w:p>
    <w:p w:rsidR="00D55F8F" w:rsidRPr="00386304" w:rsidRDefault="00D55F8F" w:rsidP="00D55F8F">
      <w:pPr>
        <w:numPr>
          <w:ilvl w:val="1"/>
          <w:numId w:val="5"/>
        </w:numPr>
        <w:tabs>
          <w:tab w:val="left" w:pos="284"/>
        </w:tabs>
        <w:autoSpaceDE/>
        <w:autoSpaceDN/>
        <w:adjustRightInd/>
        <w:ind w:left="1080"/>
        <w:rPr>
          <w:sz w:val="24"/>
          <w:szCs w:val="24"/>
        </w:rPr>
      </w:pPr>
      <w:r w:rsidRPr="00386304">
        <w:rPr>
          <w:sz w:val="24"/>
          <w:szCs w:val="24"/>
        </w:rPr>
        <w:t>Разработать модуль расширения на ба</w:t>
      </w:r>
      <w:r w:rsidR="00386304">
        <w:rPr>
          <w:sz w:val="24"/>
          <w:szCs w:val="24"/>
        </w:rPr>
        <w:t>зе Java Extensible Applications</w:t>
      </w:r>
    </w:p>
    <w:p w:rsidR="00D55F8F" w:rsidRPr="00386304" w:rsidRDefault="00D55F8F" w:rsidP="00D55F8F">
      <w:pPr>
        <w:numPr>
          <w:ilvl w:val="1"/>
          <w:numId w:val="5"/>
        </w:numPr>
        <w:tabs>
          <w:tab w:val="left" w:pos="284"/>
        </w:tabs>
        <w:autoSpaceDE/>
        <w:autoSpaceDN/>
        <w:adjustRightInd/>
        <w:ind w:left="1080"/>
        <w:rPr>
          <w:sz w:val="24"/>
          <w:szCs w:val="24"/>
        </w:rPr>
      </w:pPr>
      <w:r w:rsidRPr="00386304">
        <w:rPr>
          <w:sz w:val="24"/>
          <w:szCs w:val="24"/>
        </w:rPr>
        <w:t>Раз</w:t>
      </w:r>
      <w:r w:rsidR="00386304">
        <w:rPr>
          <w:sz w:val="24"/>
          <w:szCs w:val="24"/>
        </w:rPr>
        <w:t>работать окружение тестирования</w:t>
      </w:r>
    </w:p>
    <w:p w:rsidR="00D55F8F" w:rsidRPr="00386304" w:rsidRDefault="00D55F8F" w:rsidP="00D55F8F">
      <w:pPr>
        <w:numPr>
          <w:ilvl w:val="1"/>
          <w:numId w:val="5"/>
        </w:numPr>
        <w:tabs>
          <w:tab w:val="left" w:pos="284"/>
        </w:tabs>
        <w:autoSpaceDE/>
        <w:autoSpaceDN/>
        <w:adjustRightInd/>
        <w:ind w:left="1080"/>
        <w:rPr>
          <w:sz w:val="24"/>
          <w:szCs w:val="24"/>
        </w:rPr>
      </w:pPr>
      <w:r w:rsidRPr="00386304">
        <w:rPr>
          <w:sz w:val="24"/>
          <w:szCs w:val="24"/>
        </w:rPr>
        <w:t xml:space="preserve">Разработать абстрактные классы для обращения к </w:t>
      </w:r>
      <w:r w:rsidRPr="00386304">
        <w:rPr>
          <w:sz w:val="24"/>
          <w:szCs w:val="24"/>
          <w:lang w:val="en-US"/>
        </w:rPr>
        <w:t>API</w:t>
      </w:r>
      <w:r w:rsidRPr="00386304">
        <w:rPr>
          <w:sz w:val="24"/>
          <w:szCs w:val="24"/>
        </w:rPr>
        <w:t xml:space="preserve"> </w:t>
      </w:r>
    </w:p>
    <w:p w:rsidR="00D55F8F" w:rsidRPr="00386304" w:rsidRDefault="00D55F8F" w:rsidP="00D55F8F">
      <w:pPr>
        <w:numPr>
          <w:ilvl w:val="1"/>
          <w:numId w:val="5"/>
        </w:numPr>
        <w:tabs>
          <w:tab w:val="left" w:pos="284"/>
        </w:tabs>
        <w:autoSpaceDE/>
        <w:autoSpaceDN/>
        <w:adjustRightInd/>
        <w:ind w:left="1080"/>
        <w:rPr>
          <w:sz w:val="24"/>
          <w:szCs w:val="24"/>
        </w:rPr>
      </w:pPr>
      <w:r w:rsidRPr="00386304">
        <w:rPr>
          <w:sz w:val="24"/>
          <w:szCs w:val="24"/>
        </w:rPr>
        <w:t>Разработать абстрактные классы для</w:t>
      </w:r>
      <w:r w:rsidR="00386304">
        <w:rPr>
          <w:sz w:val="24"/>
          <w:szCs w:val="24"/>
        </w:rPr>
        <w:t xml:space="preserve"> хранения полученной информации</w:t>
      </w:r>
    </w:p>
    <w:p w:rsidR="00D55F8F" w:rsidRPr="00386304" w:rsidRDefault="00D55F8F" w:rsidP="00D55F8F">
      <w:pPr>
        <w:numPr>
          <w:ilvl w:val="1"/>
          <w:numId w:val="5"/>
        </w:numPr>
        <w:tabs>
          <w:tab w:val="left" w:pos="284"/>
        </w:tabs>
        <w:autoSpaceDE/>
        <w:autoSpaceDN/>
        <w:adjustRightInd/>
        <w:ind w:left="1080"/>
        <w:rPr>
          <w:sz w:val="24"/>
          <w:szCs w:val="24"/>
        </w:rPr>
      </w:pPr>
      <w:r w:rsidRPr="00386304">
        <w:rPr>
          <w:sz w:val="24"/>
          <w:szCs w:val="24"/>
        </w:rPr>
        <w:t xml:space="preserve">Изучение работы протоколов </w:t>
      </w:r>
      <w:r w:rsidRPr="00386304">
        <w:rPr>
          <w:sz w:val="24"/>
          <w:szCs w:val="24"/>
          <w:lang w:val="en-US"/>
        </w:rPr>
        <w:t>HTTP</w:t>
      </w:r>
    </w:p>
    <w:p w:rsidR="00D55F8F" w:rsidRPr="00386304" w:rsidRDefault="00D55F8F" w:rsidP="00D55F8F">
      <w:pPr>
        <w:tabs>
          <w:tab w:val="left" w:pos="284"/>
        </w:tabs>
        <w:autoSpaceDE/>
        <w:ind w:left="180" w:hanging="180"/>
        <w:rPr>
          <w:b/>
          <w:color w:val="FF3333"/>
          <w:sz w:val="24"/>
          <w:szCs w:val="24"/>
        </w:rPr>
      </w:pPr>
    </w:p>
    <w:p w:rsidR="00D55F8F" w:rsidRDefault="00D55F8F" w:rsidP="00D55F8F">
      <w:pPr>
        <w:tabs>
          <w:tab w:val="left" w:pos="284"/>
        </w:tabs>
        <w:autoSpaceDE/>
        <w:ind w:left="180" w:hanging="180"/>
        <w:rPr>
          <w:b/>
          <w:color w:val="FF3333"/>
        </w:rPr>
      </w:pPr>
    </w:p>
    <w:p w:rsidR="00D55F8F" w:rsidRDefault="00D55F8F" w:rsidP="00D55F8F">
      <w:pPr>
        <w:tabs>
          <w:tab w:val="left" w:pos="284"/>
        </w:tabs>
        <w:autoSpaceDE/>
        <w:ind w:left="180" w:hanging="180"/>
        <w:rPr>
          <w:b/>
          <w:color w:val="FF3333"/>
        </w:rPr>
      </w:pPr>
    </w:p>
    <w:p w:rsidR="00D55F8F" w:rsidRDefault="00D55F8F" w:rsidP="00D55F8F">
      <w:pPr>
        <w:tabs>
          <w:tab w:val="left" w:pos="284"/>
        </w:tabs>
        <w:autoSpaceDE/>
        <w:ind w:left="180" w:hanging="180"/>
        <w:rPr>
          <w:b/>
          <w:color w:val="FF3333"/>
        </w:rPr>
      </w:pPr>
    </w:p>
    <w:p w:rsidR="00D55F8F" w:rsidRDefault="00D55F8F" w:rsidP="00D55F8F">
      <w:pPr>
        <w:tabs>
          <w:tab w:val="left" w:pos="284"/>
        </w:tabs>
        <w:autoSpaceDE/>
        <w:ind w:left="180" w:hanging="180"/>
        <w:rPr>
          <w:b/>
          <w:color w:val="FF3333"/>
        </w:rPr>
      </w:pPr>
    </w:p>
    <w:p w:rsidR="00D55F8F" w:rsidRDefault="00D55F8F" w:rsidP="00386304">
      <w:pPr>
        <w:tabs>
          <w:tab w:val="left" w:pos="284"/>
        </w:tabs>
        <w:autoSpaceDE/>
        <w:rPr>
          <w:b/>
          <w:color w:val="FF3333"/>
        </w:rPr>
      </w:pPr>
    </w:p>
    <w:p w:rsidR="00D55F8F" w:rsidRDefault="00D55F8F" w:rsidP="00386304">
      <w:pPr>
        <w:tabs>
          <w:tab w:val="left" w:pos="284"/>
        </w:tabs>
        <w:autoSpaceDE/>
        <w:rPr>
          <w:b/>
        </w:rPr>
      </w:pPr>
    </w:p>
    <w:p w:rsidR="00D55F8F" w:rsidRDefault="00D55F8F" w:rsidP="00D55F8F">
      <w:pPr>
        <w:rPr>
          <w:b/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6"/>
        <w:gridCol w:w="2301"/>
        <w:gridCol w:w="2413"/>
        <w:gridCol w:w="2211"/>
      </w:tblGrid>
      <w:tr w:rsidR="00D55F8F" w:rsidTr="00AD63C2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D55F8F" w:rsidRDefault="00D55F8F" w:rsidP="00D55F8F">
            <w:pPr>
              <w:numPr>
                <w:ilvl w:val="0"/>
                <w:numId w:val="3"/>
              </w:numPr>
              <w:tabs>
                <w:tab w:val="left" w:pos="360"/>
              </w:tabs>
              <w:autoSpaceDE/>
              <w:autoSpaceDN/>
              <w:adjustRightInd/>
              <w:ind w:left="284" w:hanging="284"/>
            </w:pPr>
            <w:r>
              <w:rPr>
                <w:b/>
              </w:rPr>
              <w:t>Срок представления к защите курсовой работы:</w:t>
            </w:r>
            <w:r>
              <w:t xml:space="preserve"> </w:t>
            </w:r>
            <w:r>
              <w:rPr>
                <w:b/>
              </w:rPr>
              <w:t>до</w:t>
            </w:r>
            <w:r>
              <w:t xml:space="preserve"> «___» _______________ 201__ г.</w:t>
            </w:r>
          </w:p>
        </w:tc>
      </w:tr>
      <w:tr w:rsidR="00D55F8F" w:rsidTr="00AD63C2">
        <w:trPr>
          <w:cantSplit/>
          <w:trHeight w:val="170"/>
        </w:trPr>
        <w:tc>
          <w:tcPr>
            <w:tcW w:w="9801" w:type="dxa"/>
            <w:gridSpan w:val="4"/>
            <w:shd w:val="clear" w:color="auto" w:fill="auto"/>
          </w:tcPr>
          <w:p w:rsidR="00D55F8F" w:rsidRDefault="00D55F8F" w:rsidP="00AD63C2">
            <w:pPr>
              <w:snapToGrid w:val="0"/>
              <w:ind w:left="164"/>
              <w:rPr>
                <w:b/>
                <w:caps/>
                <w:sz w:val="16"/>
                <w:szCs w:val="16"/>
              </w:rPr>
            </w:pPr>
          </w:p>
        </w:tc>
      </w:tr>
      <w:tr w:rsidR="00D55F8F" w:rsidTr="00AD63C2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D55F8F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на курсовой </w:t>
            </w:r>
          </w:p>
          <w:p w:rsidR="00D55F8F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rPr>
                <w:sz w:val="24"/>
                <w:szCs w:val="24"/>
              </w:rPr>
              <w:t>проект (работу) выдал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D55F8F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</w:rPr>
            </w:pPr>
            <w:r>
              <w:t>«___»_________ 201__г.</w:t>
            </w:r>
          </w:p>
        </w:tc>
        <w:tc>
          <w:tcPr>
            <w:tcW w:w="2413" w:type="dxa"/>
            <w:shd w:val="clear" w:color="auto" w:fill="auto"/>
          </w:tcPr>
          <w:p w:rsidR="00D55F8F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  <w:rPr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D55F8F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</w:pPr>
            <w:r>
              <w:rPr>
                <w:i/>
                <w:iCs/>
                <w:color w:val="000000"/>
              </w:rPr>
              <w:t>Хлебников А. А.</w:t>
            </w:r>
          </w:p>
        </w:tc>
      </w:tr>
      <w:tr w:rsidR="00D55F8F" w:rsidTr="00AD63C2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D55F8F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Задание на курсовой </w:t>
            </w:r>
          </w:p>
          <w:p w:rsidR="00D55F8F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rPr>
                <w:sz w:val="24"/>
                <w:szCs w:val="24"/>
              </w:rPr>
              <w:t>проект (работу) получил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D55F8F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  <w:sz w:val="24"/>
                <w:szCs w:val="24"/>
              </w:rPr>
            </w:pPr>
            <w:r>
              <w:t>«___»__________ 201__ г.</w:t>
            </w:r>
          </w:p>
        </w:tc>
        <w:tc>
          <w:tcPr>
            <w:tcW w:w="2413" w:type="dxa"/>
            <w:shd w:val="clear" w:color="auto" w:fill="auto"/>
          </w:tcPr>
          <w:p w:rsidR="00D55F8F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1" w:type="dxa"/>
            <w:shd w:val="clear" w:color="auto" w:fill="auto"/>
          </w:tcPr>
          <w:p w:rsidR="00D55F8F" w:rsidRPr="00CC7C59" w:rsidRDefault="00D55F8F" w:rsidP="00AD63C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napToGrid w:val="0"/>
              <w:jc w:val="center"/>
            </w:pPr>
            <w:r>
              <w:rPr>
                <w:i/>
                <w:iCs/>
              </w:rPr>
              <w:t>Адушкин А.А.</w:t>
            </w:r>
          </w:p>
        </w:tc>
      </w:tr>
    </w:tbl>
    <w:p w:rsidR="00D55F8F" w:rsidRDefault="00D55F8F"/>
    <w:p w:rsidR="00386304" w:rsidRPr="00386304" w:rsidRDefault="00386304" w:rsidP="00386304">
      <w:pPr>
        <w:shd w:val="clear" w:color="auto" w:fill="FFFFFF"/>
        <w:jc w:val="center"/>
        <w:rPr>
          <w:sz w:val="24"/>
        </w:rPr>
      </w:pPr>
      <w:r w:rsidRPr="00386304">
        <w:rPr>
          <w:b/>
          <w:sz w:val="24"/>
        </w:rPr>
        <w:lastRenderedPageBreak/>
        <w:t>ОТЗЫВ</w:t>
      </w:r>
    </w:p>
    <w:p w:rsidR="00386304" w:rsidRPr="00386304" w:rsidRDefault="00386304" w:rsidP="00386304">
      <w:pPr>
        <w:jc w:val="center"/>
        <w:rPr>
          <w:sz w:val="24"/>
        </w:rPr>
      </w:pPr>
      <w:r w:rsidRPr="00386304">
        <w:rPr>
          <w:sz w:val="24"/>
        </w:rPr>
        <w:t>на курсовой проект студента группы ИСБ</w:t>
      </w:r>
      <w:r>
        <w:rPr>
          <w:sz w:val="24"/>
        </w:rPr>
        <w:t>О</w:t>
      </w:r>
      <w:r w:rsidRPr="00386304">
        <w:rPr>
          <w:sz w:val="24"/>
        </w:rPr>
        <w:t>-</w:t>
      </w:r>
      <w:r>
        <w:rPr>
          <w:sz w:val="24"/>
        </w:rPr>
        <w:t>0</w:t>
      </w:r>
      <w:r w:rsidRPr="00386304">
        <w:rPr>
          <w:sz w:val="24"/>
        </w:rPr>
        <w:t xml:space="preserve">1-13 </w:t>
      </w:r>
      <w:r>
        <w:rPr>
          <w:i/>
          <w:sz w:val="24"/>
        </w:rPr>
        <w:t>Адушкина А.А.</w:t>
      </w:r>
      <w:r w:rsidRPr="00386304">
        <w:rPr>
          <w:b/>
          <w:i/>
          <w:sz w:val="24"/>
        </w:rPr>
        <w:t xml:space="preserve"> </w:t>
      </w:r>
    </w:p>
    <w:p w:rsidR="00386304" w:rsidRPr="00386304" w:rsidRDefault="00386304" w:rsidP="00386304">
      <w:pPr>
        <w:jc w:val="center"/>
        <w:rPr>
          <w:sz w:val="24"/>
        </w:rPr>
      </w:pPr>
      <w:r w:rsidRPr="00386304">
        <w:rPr>
          <w:sz w:val="24"/>
        </w:rPr>
        <w:t>по дисциплине «</w:t>
      </w:r>
      <w:r w:rsidRPr="00386304">
        <w:rPr>
          <w:i/>
          <w:sz w:val="24"/>
        </w:rPr>
        <w:t>Объектно-ориентированное программирование</w:t>
      </w:r>
      <w:r w:rsidRPr="00386304">
        <w:rPr>
          <w:sz w:val="24"/>
        </w:rPr>
        <w:t>» на тему</w:t>
      </w:r>
    </w:p>
    <w:p w:rsidR="00386304" w:rsidRPr="00386304" w:rsidRDefault="00386304" w:rsidP="00386304">
      <w:pPr>
        <w:jc w:val="center"/>
        <w:rPr>
          <w:b/>
          <w:sz w:val="24"/>
        </w:rPr>
      </w:pPr>
      <w:r w:rsidRPr="00386304">
        <w:rPr>
          <w:i/>
          <w:sz w:val="24"/>
        </w:rPr>
        <w:t>«</w:t>
      </w:r>
      <w:r w:rsidRPr="00386304">
        <w:rPr>
          <w:b/>
          <w:sz w:val="24"/>
          <w:szCs w:val="24"/>
        </w:rPr>
        <w:t>Компьютерная модель синхронизации аудио</w:t>
      </w:r>
      <w:r w:rsidRPr="00386304">
        <w:rPr>
          <w:b/>
          <w:color w:val="FF3333"/>
          <w:sz w:val="24"/>
          <w:szCs w:val="24"/>
        </w:rPr>
        <w:t xml:space="preserve"> </w:t>
      </w:r>
      <w:r w:rsidRPr="00386304">
        <w:rPr>
          <w:b/>
          <w:color w:val="000000"/>
          <w:sz w:val="24"/>
          <w:szCs w:val="24"/>
        </w:rPr>
        <w:t xml:space="preserve">на базе открытого интерфейса социальной сети </w:t>
      </w:r>
      <w:r w:rsidRPr="00386304">
        <w:rPr>
          <w:b/>
          <w:sz w:val="24"/>
          <w:szCs w:val="24"/>
        </w:rPr>
        <w:t>«ВКонтакте»</w:t>
      </w:r>
      <w:r w:rsidRPr="00386304">
        <w:rPr>
          <w:b/>
          <w:sz w:val="24"/>
        </w:rPr>
        <w:t>»</w:t>
      </w:r>
    </w:p>
    <w:p w:rsidR="00386304" w:rsidRPr="00386304" w:rsidRDefault="00386304" w:rsidP="00386304">
      <w:pPr>
        <w:jc w:val="center"/>
        <w:rPr>
          <w:sz w:val="24"/>
        </w:rPr>
      </w:pPr>
      <w:r w:rsidRPr="00386304">
        <w:rPr>
          <w:sz w:val="24"/>
        </w:rPr>
        <w:t>(вариант № 1312</w:t>
      </w:r>
      <w:r>
        <w:rPr>
          <w:sz w:val="24"/>
        </w:rPr>
        <w:t>25</w:t>
      </w:r>
      <w:r w:rsidRPr="00386304">
        <w:rPr>
          <w:sz w:val="24"/>
        </w:rPr>
        <w:t>)</w:t>
      </w:r>
    </w:p>
    <w:p w:rsidR="00D55F8F" w:rsidRDefault="00D55F8F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Default="00386304"/>
    <w:p w:rsidR="00386304" w:rsidRPr="00386304" w:rsidRDefault="00386304" w:rsidP="00386304">
      <w:pPr>
        <w:widowControl/>
        <w:autoSpaceDE/>
        <w:autoSpaceDN/>
        <w:adjustRightInd/>
        <w:rPr>
          <w:sz w:val="24"/>
          <w:szCs w:val="24"/>
        </w:rPr>
      </w:pPr>
      <w:r w:rsidRPr="00386304">
        <w:rPr>
          <w:sz w:val="24"/>
          <w:szCs w:val="24"/>
        </w:rPr>
        <w:lastRenderedPageBreak/>
        <w:t>УДК 004</w:t>
      </w:r>
    </w:p>
    <w:p w:rsidR="00386304" w:rsidRPr="00386304" w:rsidRDefault="00386304" w:rsidP="00386304">
      <w:pPr>
        <w:widowControl/>
        <w:autoSpaceDE/>
        <w:autoSpaceDN/>
        <w:adjustRightInd/>
        <w:rPr>
          <w:sz w:val="24"/>
          <w:szCs w:val="24"/>
        </w:rPr>
      </w:pPr>
      <w:r w:rsidRPr="00386304">
        <w:rPr>
          <w:sz w:val="24"/>
          <w:szCs w:val="24"/>
        </w:rPr>
        <w:t>ББК 32.97</w:t>
      </w:r>
    </w:p>
    <w:p w:rsidR="00386304" w:rsidRPr="00386304" w:rsidRDefault="00386304" w:rsidP="00386304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 xml:space="preserve">А </w:t>
      </w:r>
      <w:r w:rsidR="00507669">
        <w:rPr>
          <w:sz w:val="24"/>
          <w:szCs w:val="24"/>
        </w:rPr>
        <w:t>32</w:t>
      </w:r>
      <w:r w:rsidRPr="00386304">
        <w:rPr>
          <w:sz w:val="24"/>
          <w:szCs w:val="24"/>
        </w:rPr>
        <w:t>8</w:t>
      </w:r>
    </w:p>
    <w:p w:rsidR="00386304" w:rsidRPr="00386304" w:rsidRDefault="00386304" w:rsidP="00386304">
      <w:pPr>
        <w:widowControl/>
        <w:autoSpaceDE/>
        <w:autoSpaceDN/>
        <w:adjustRightInd/>
        <w:rPr>
          <w:sz w:val="24"/>
          <w:szCs w:val="24"/>
        </w:rPr>
      </w:pPr>
    </w:p>
    <w:p w:rsidR="00386304" w:rsidRPr="00386304" w:rsidRDefault="00386304" w:rsidP="00386304">
      <w:pPr>
        <w:widowControl/>
        <w:autoSpaceDE/>
        <w:autoSpaceDN/>
        <w:adjustRightInd/>
        <w:rPr>
          <w:b/>
          <w:sz w:val="24"/>
          <w:szCs w:val="24"/>
        </w:rPr>
      </w:pPr>
    </w:p>
    <w:p w:rsidR="00386304" w:rsidRPr="00386304" w:rsidRDefault="00386304" w:rsidP="00386304">
      <w:pPr>
        <w:widowControl/>
        <w:autoSpaceDE/>
        <w:autoSpaceDN/>
        <w:adjustRightInd/>
        <w:rPr>
          <w:b/>
          <w:sz w:val="24"/>
          <w:szCs w:val="24"/>
        </w:rPr>
      </w:pPr>
      <w:r w:rsidRPr="00386304">
        <w:rPr>
          <w:b/>
          <w:sz w:val="24"/>
          <w:szCs w:val="24"/>
        </w:rPr>
        <w:t>Рецензент: Хлебников А.А.</w:t>
      </w:r>
    </w:p>
    <w:p w:rsidR="00386304" w:rsidRPr="00386304" w:rsidRDefault="00386304" w:rsidP="00386304">
      <w:pPr>
        <w:widowControl/>
        <w:autoSpaceDE/>
        <w:autoSpaceDN/>
        <w:adjustRightInd/>
        <w:rPr>
          <w:b/>
          <w:sz w:val="24"/>
          <w:szCs w:val="24"/>
        </w:rPr>
      </w:pPr>
      <w:r w:rsidRPr="00386304">
        <w:rPr>
          <w:b/>
          <w:sz w:val="24"/>
          <w:szCs w:val="24"/>
        </w:rPr>
        <w:t xml:space="preserve"> </w:t>
      </w:r>
    </w:p>
    <w:p w:rsidR="00386304" w:rsidRPr="00386304" w:rsidRDefault="00386304" w:rsidP="00386304">
      <w:pPr>
        <w:widowControl/>
        <w:autoSpaceDE/>
        <w:autoSpaceDN/>
        <w:adjustRightInd/>
        <w:rPr>
          <w:b/>
          <w:sz w:val="24"/>
          <w:szCs w:val="24"/>
        </w:rPr>
      </w:pPr>
      <w:r w:rsidRPr="00386304">
        <w:rPr>
          <w:b/>
          <w:sz w:val="24"/>
          <w:szCs w:val="24"/>
        </w:rPr>
        <w:t xml:space="preserve">         </w:t>
      </w:r>
    </w:p>
    <w:p w:rsidR="00386304" w:rsidRPr="00386304" w:rsidRDefault="00386304" w:rsidP="00386304">
      <w:pPr>
        <w:widowControl/>
        <w:autoSpaceDE/>
        <w:autoSpaceDN/>
        <w:adjustRightInd/>
        <w:rPr>
          <w:b/>
          <w:sz w:val="24"/>
          <w:szCs w:val="24"/>
        </w:rPr>
      </w:pPr>
      <w:r w:rsidRPr="00386304">
        <w:rPr>
          <w:b/>
          <w:sz w:val="24"/>
          <w:szCs w:val="24"/>
        </w:rPr>
        <w:t xml:space="preserve">         </w:t>
      </w:r>
      <w:r w:rsidR="00235A54">
        <w:rPr>
          <w:b/>
          <w:sz w:val="24"/>
          <w:szCs w:val="24"/>
        </w:rPr>
        <w:t>Адушкин А.А</w:t>
      </w:r>
      <w:r w:rsidRPr="00386304">
        <w:rPr>
          <w:b/>
          <w:sz w:val="24"/>
          <w:szCs w:val="24"/>
        </w:rPr>
        <w:t>.</w:t>
      </w:r>
      <w:r w:rsidRPr="00386304">
        <w:rPr>
          <w:sz w:val="24"/>
          <w:szCs w:val="24"/>
        </w:rPr>
        <w:t xml:space="preserve"> </w:t>
      </w:r>
      <w:r w:rsidRPr="00386304">
        <w:rPr>
          <w:b/>
          <w:sz w:val="24"/>
          <w:szCs w:val="24"/>
        </w:rPr>
        <w:t xml:space="preserve">Курсовая работа по дисциплине «Объектно-ориентированное программирование» на тему: «Создание </w:t>
      </w:r>
      <w:r w:rsidR="00235A54" w:rsidRPr="00235A54">
        <w:rPr>
          <w:b/>
          <w:sz w:val="24"/>
          <w:szCs w:val="24"/>
        </w:rPr>
        <w:t xml:space="preserve">компьютерной модели </w:t>
      </w:r>
      <w:r w:rsidR="00235A54" w:rsidRPr="00235A54">
        <w:rPr>
          <w:b/>
          <w:color w:val="0D0D0D"/>
          <w:sz w:val="24"/>
          <w:szCs w:val="24"/>
        </w:rPr>
        <w:t>синхронизации аудио</w:t>
      </w:r>
      <w:r w:rsidR="00235A54" w:rsidRPr="00235A54">
        <w:rPr>
          <w:b/>
          <w:color w:val="FF3333"/>
          <w:sz w:val="24"/>
          <w:szCs w:val="24"/>
        </w:rPr>
        <w:t xml:space="preserve"> </w:t>
      </w:r>
      <w:r w:rsidR="00235A54" w:rsidRPr="00235A54">
        <w:rPr>
          <w:b/>
          <w:color w:val="000000"/>
          <w:sz w:val="24"/>
          <w:szCs w:val="24"/>
        </w:rPr>
        <w:t xml:space="preserve">на базе открытого интерфейса социальной сети </w:t>
      </w:r>
      <w:r w:rsidR="00235A54" w:rsidRPr="00235A54">
        <w:rPr>
          <w:b/>
          <w:color w:val="0D0D0D"/>
          <w:sz w:val="24"/>
          <w:szCs w:val="24"/>
        </w:rPr>
        <w:t>«ВКонтакте»</w:t>
      </w:r>
      <w:r w:rsidRPr="00386304">
        <w:rPr>
          <w:b/>
          <w:sz w:val="24"/>
          <w:szCs w:val="24"/>
        </w:rPr>
        <w:t>»</w:t>
      </w:r>
    </w:p>
    <w:p w:rsidR="00386304" w:rsidRPr="00386304" w:rsidRDefault="00386304" w:rsidP="00386304">
      <w:pPr>
        <w:widowControl/>
        <w:autoSpaceDE/>
        <w:autoSpaceDN/>
        <w:adjustRightInd/>
        <w:rPr>
          <w:sz w:val="24"/>
          <w:szCs w:val="24"/>
        </w:rPr>
      </w:pPr>
      <w:r w:rsidRPr="00386304">
        <w:rPr>
          <w:b/>
          <w:sz w:val="24"/>
          <w:szCs w:val="24"/>
        </w:rPr>
        <w:t>/</w:t>
      </w:r>
      <w:r w:rsidRPr="00386304">
        <w:rPr>
          <w:sz w:val="24"/>
          <w:szCs w:val="24"/>
        </w:rPr>
        <w:t xml:space="preserve">руководитель Хлебников А.А. / М.: МИРЭА, 2015. - </w:t>
      </w:r>
    </w:p>
    <w:p w:rsidR="00386304" w:rsidRPr="00386304" w:rsidRDefault="00386304" w:rsidP="00386304">
      <w:pPr>
        <w:widowControl/>
        <w:autoSpaceDE/>
        <w:autoSpaceDN/>
        <w:adjustRightInd/>
        <w:rPr>
          <w:sz w:val="24"/>
          <w:szCs w:val="24"/>
        </w:rPr>
      </w:pPr>
    </w:p>
    <w:p w:rsidR="00386304" w:rsidRPr="00386304" w:rsidRDefault="00386304" w:rsidP="00386304">
      <w:pPr>
        <w:widowControl/>
        <w:autoSpaceDE/>
        <w:autoSpaceDN/>
        <w:adjustRightInd/>
        <w:jc w:val="right"/>
        <w:rPr>
          <w:sz w:val="24"/>
          <w:szCs w:val="24"/>
        </w:rPr>
      </w:pPr>
    </w:p>
    <w:p w:rsidR="00386304" w:rsidRPr="00386304" w:rsidRDefault="00386304" w:rsidP="00386304">
      <w:pPr>
        <w:widowControl/>
        <w:autoSpaceDE/>
        <w:autoSpaceDN/>
        <w:adjustRightInd/>
        <w:spacing w:line="360" w:lineRule="auto"/>
        <w:jc w:val="right"/>
        <w:rPr>
          <w:sz w:val="24"/>
          <w:szCs w:val="24"/>
        </w:rPr>
      </w:pPr>
    </w:p>
    <w:p w:rsidR="00386304" w:rsidRPr="00386304" w:rsidRDefault="00386304" w:rsidP="00386304">
      <w:pPr>
        <w:widowControl/>
        <w:autoSpaceDE/>
        <w:autoSpaceDN/>
        <w:adjustRightInd/>
        <w:spacing w:line="360" w:lineRule="auto"/>
        <w:ind w:firstLine="709"/>
        <w:jc w:val="both"/>
        <w:rPr>
          <w:sz w:val="24"/>
          <w:szCs w:val="24"/>
        </w:rPr>
      </w:pPr>
      <w:r w:rsidRPr="00386304">
        <w:rPr>
          <w:sz w:val="24"/>
          <w:szCs w:val="24"/>
        </w:rPr>
        <w:t xml:space="preserve">Курсовая работа включает в себя описание разрабатываемой программы, задачей которой является </w:t>
      </w:r>
      <w:r w:rsidR="00235A54">
        <w:rPr>
          <w:sz w:val="24"/>
          <w:szCs w:val="24"/>
        </w:rPr>
        <w:t>синхронизация аудио</w:t>
      </w:r>
      <w:r w:rsidRPr="00386304">
        <w:rPr>
          <w:sz w:val="24"/>
          <w:szCs w:val="24"/>
        </w:rPr>
        <w:t>, описание теоретической части и перечень вопросов к разработке.</w:t>
      </w:r>
    </w:p>
    <w:p w:rsidR="00386304" w:rsidRPr="00386304" w:rsidRDefault="00386304" w:rsidP="00386304">
      <w:pPr>
        <w:widowControl/>
        <w:tabs>
          <w:tab w:val="right" w:leader="dot" w:pos="9344"/>
        </w:tabs>
        <w:autoSpaceDE/>
        <w:autoSpaceDN/>
        <w:adjustRightInd/>
        <w:spacing w:before="120" w:line="360" w:lineRule="auto"/>
        <w:rPr>
          <w:sz w:val="24"/>
          <w:szCs w:val="24"/>
        </w:rPr>
      </w:pPr>
    </w:p>
    <w:p w:rsidR="00386304" w:rsidRPr="00386304" w:rsidRDefault="00386304" w:rsidP="00386304">
      <w:pPr>
        <w:widowControl/>
        <w:tabs>
          <w:tab w:val="right" w:leader="dot" w:pos="9344"/>
        </w:tabs>
        <w:autoSpaceDE/>
        <w:autoSpaceDN/>
        <w:adjustRightInd/>
        <w:spacing w:before="120" w:line="360" w:lineRule="auto"/>
        <w:rPr>
          <w:sz w:val="24"/>
          <w:szCs w:val="24"/>
          <w:lang w:val="en-US"/>
        </w:rPr>
      </w:pPr>
      <w:r w:rsidRPr="00415024">
        <w:rPr>
          <w:b/>
          <w:sz w:val="24"/>
          <w:szCs w:val="24"/>
          <w:shd w:val="clear" w:color="auto" w:fill="FFFFFF"/>
        </w:rPr>
        <w:t xml:space="preserve">            </w:t>
      </w:r>
      <w:r w:rsidRPr="00386304">
        <w:rPr>
          <w:sz w:val="24"/>
          <w:szCs w:val="24"/>
          <w:shd w:val="clear" w:color="auto" w:fill="FFFFFF"/>
          <w:lang w:val="en-US"/>
        </w:rPr>
        <w:t xml:space="preserve">Course work includes a description of a program under development, whose task is to </w:t>
      </w:r>
      <w:r w:rsidR="00235A54">
        <w:rPr>
          <w:sz w:val="24"/>
          <w:szCs w:val="24"/>
          <w:shd w:val="clear" w:color="auto" w:fill="FFFFFF"/>
          <w:lang w:val="en-US"/>
        </w:rPr>
        <w:t>synchronize</w:t>
      </w:r>
      <w:r w:rsidR="00AD7688">
        <w:rPr>
          <w:sz w:val="24"/>
          <w:szCs w:val="24"/>
          <w:shd w:val="clear" w:color="auto" w:fill="FFFFFF"/>
          <w:lang w:val="en-US"/>
        </w:rPr>
        <w:t xml:space="preserve"> audio,</w:t>
      </w:r>
      <w:r w:rsidRPr="00386304">
        <w:rPr>
          <w:sz w:val="24"/>
          <w:szCs w:val="24"/>
          <w:shd w:val="clear" w:color="auto" w:fill="FFFFFF"/>
          <w:lang w:val="en-US"/>
        </w:rPr>
        <w:t xml:space="preserve"> the description of a theoretical part and a list of questions to develop.</w:t>
      </w:r>
    </w:p>
    <w:p w:rsidR="00386304" w:rsidRDefault="00386304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>
      <w:pPr>
        <w:rPr>
          <w:lang w:val="en-US"/>
        </w:rPr>
      </w:pPr>
    </w:p>
    <w:p w:rsidR="00AD7688" w:rsidRDefault="00AD7688" w:rsidP="00AD768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Список основных сокращений</w:t>
      </w:r>
    </w:p>
    <w:p w:rsidR="00AD7688" w:rsidRDefault="00AD7688" w:rsidP="0021369F">
      <w:pPr>
        <w:rPr>
          <w:b/>
          <w:sz w:val="28"/>
        </w:rPr>
      </w:pPr>
    </w:p>
    <w:p w:rsidR="0021369F" w:rsidRDefault="0021369F" w:rsidP="0021369F">
      <w:pPr>
        <w:rPr>
          <w:sz w:val="24"/>
        </w:rPr>
      </w:pPr>
      <w:r w:rsidRPr="0021369F">
        <w:rPr>
          <w:b/>
          <w:sz w:val="24"/>
          <w:lang w:val="en-US"/>
        </w:rPr>
        <w:t>IRC</w:t>
      </w:r>
      <w:r w:rsidRPr="0021369F">
        <w:rPr>
          <w:b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lang w:val="en-US"/>
        </w:rPr>
        <w:t>Internet</w:t>
      </w:r>
      <w:r w:rsidRPr="0021369F">
        <w:rPr>
          <w:sz w:val="24"/>
        </w:rPr>
        <w:t xml:space="preserve"> </w:t>
      </w:r>
      <w:r>
        <w:rPr>
          <w:sz w:val="24"/>
          <w:lang w:val="en-US"/>
        </w:rPr>
        <w:t>Relay</w:t>
      </w:r>
      <w:r w:rsidRPr="0021369F">
        <w:rPr>
          <w:sz w:val="24"/>
        </w:rPr>
        <w:t xml:space="preserve"> </w:t>
      </w:r>
      <w:r>
        <w:rPr>
          <w:sz w:val="24"/>
          <w:lang w:val="en-US"/>
        </w:rPr>
        <w:t>Chat</w:t>
      </w:r>
      <w:r w:rsidRPr="0021369F">
        <w:rPr>
          <w:sz w:val="24"/>
        </w:rPr>
        <w:t xml:space="preserve">) – протокол </w:t>
      </w:r>
      <w:r>
        <w:rPr>
          <w:sz w:val="24"/>
        </w:rPr>
        <w:t>прикладного уровня для обмена сообщениями в режиме реального времени.</w:t>
      </w:r>
    </w:p>
    <w:p w:rsidR="0021369F" w:rsidRDefault="0021369F" w:rsidP="0021369F">
      <w:pPr>
        <w:rPr>
          <w:sz w:val="24"/>
        </w:rPr>
      </w:pPr>
    </w:p>
    <w:p w:rsidR="0021369F" w:rsidRDefault="0021369F" w:rsidP="0021369F">
      <w:pPr>
        <w:rPr>
          <w:sz w:val="24"/>
        </w:rPr>
      </w:pPr>
      <w:r w:rsidRPr="0021369F">
        <w:rPr>
          <w:b/>
          <w:sz w:val="24"/>
          <w:lang w:val="en-US"/>
        </w:rPr>
        <w:t>ICQ</w:t>
      </w:r>
      <w:r w:rsidRPr="0021369F">
        <w:rPr>
          <w:sz w:val="24"/>
        </w:rPr>
        <w:t xml:space="preserve"> (</w:t>
      </w:r>
      <w:r>
        <w:rPr>
          <w:sz w:val="24"/>
          <w:lang w:val="en-US"/>
        </w:rPr>
        <w:t>I</w:t>
      </w:r>
      <w:r w:rsidRPr="0021369F">
        <w:rPr>
          <w:sz w:val="24"/>
        </w:rPr>
        <w:t xml:space="preserve"> </w:t>
      </w:r>
      <w:r>
        <w:rPr>
          <w:sz w:val="24"/>
          <w:lang w:val="en-US"/>
        </w:rPr>
        <w:t>Seek</w:t>
      </w:r>
      <w:r w:rsidRPr="0021369F">
        <w:rPr>
          <w:sz w:val="24"/>
        </w:rPr>
        <w:t xml:space="preserve"> </w:t>
      </w:r>
      <w:r>
        <w:rPr>
          <w:sz w:val="24"/>
          <w:lang w:val="en-US"/>
        </w:rPr>
        <w:t>You</w:t>
      </w:r>
      <w:r w:rsidRPr="0021369F">
        <w:rPr>
          <w:sz w:val="24"/>
        </w:rPr>
        <w:t xml:space="preserve">) – </w:t>
      </w:r>
      <w:r>
        <w:rPr>
          <w:sz w:val="24"/>
        </w:rPr>
        <w:t>централизованная служба мгновенного обмена сообщениями сети Интернет.</w:t>
      </w:r>
    </w:p>
    <w:p w:rsidR="0021369F" w:rsidRDefault="0021369F" w:rsidP="0021369F">
      <w:pPr>
        <w:rPr>
          <w:sz w:val="24"/>
        </w:rPr>
      </w:pPr>
    </w:p>
    <w:p w:rsidR="0021369F" w:rsidRDefault="0021369F" w:rsidP="0021369F">
      <w:pPr>
        <w:rPr>
          <w:sz w:val="24"/>
        </w:rPr>
      </w:pPr>
      <w:r w:rsidRPr="008B244E">
        <w:rPr>
          <w:b/>
          <w:sz w:val="24"/>
          <w:lang w:val="en-US"/>
        </w:rPr>
        <w:t>OSI</w:t>
      </w:r>
      <w:r w:rsidRPr="0021369F">
        <w:rPr>
          <w:sz w:val="24"/>
        </w:rPr>
        <w:t xml:space="preserve"> (</w:t>
      </w:r>
      <w:r>
        <w:rPr>
          <w:sz w:val="24"/>
          <w:lang w:val="en-US"/>
        </w:rPr>
        <w:t>Open</w:t>
      </w:r>
      <w:r w:rsidRPr="0021369F">
        <w:rPr>
          <w:sz w:val="24"/>
        </w:rPr>
        <w:t xml:space="preserve"> </w:t>
      </w:r>
      <w:r>
        <w:rPr>
          <w:sz w:val="24"/>
          <w:lang w:val="en-US"/>
        </w:rPr>
        <w:t>Systems</w:t>
      </w:r>
      <w:r w:rsidRPr="0021369F">
        <w:rPr>
          <w:sz w:val="24"/>
        </w:rPr>
        <w:t xml:space="preserve"> </w:t>
      </w:r>
      <w:r>
        <w:rPr>
          <w:sz w:val="24"/>
          <w:lang w:val="en-US"/>
        </w:rPr>
        <w:t>Interconnection</w:t>
      </w:r>
      <w:r w:rsidRPr="0021369F">
        <w:rPr>
          <w:sz w:val="24"/>
        </w:rPr>
        <w:t xml:space="preserve">), </w:t>
      </w:r>
      <w:r>
        <w:rPr>
          <w:sz w:val="24"/>
        </w:rPr>
        <w:t>сетевая</w:t>
      </w:r>
      <w:r w:rsidRPr="0021369F">
        <w:rPr>
          <w:sz w:val="24"/>
        </w:rPr>
        <w:t xml:space="preserve"> </w:t>
      </w:r>
      <w:r>
        <w:rPr>
          <w:sz w:val="24"/>
        </w:rPr>
        <w:t>модель</w:t>
      </w:r>
      <w:r w:rsidRPr="0021369F">
        <w:rPr>
          <w:sz w:val="24"/>
        </w:rPr>
        <w:t xml:space="preserve"> – </w:t>
      </w:r>
      <w:r>
        <w:rPr>
          <w:sz w:val="24"/>
        </w:rPr>
        <w:t>базовая эталонная модель взаимодействия открытых систем.</w:t>
      </w:r>
    </w:p>
    <w:p w:rsidR="008B244E" w:rsidRDefault="008B244E" w:rsidP="0021369F">
      <w:pPr>
        <w:rPr>
          <w:sz w:val="24"/>
        </w:rPr>
      </w:pPr>
    </w:p>
    <w:p w:rsidR="008B244E" w:rsidRDefault="008B244E" w:rsidP="0021369F">
      <w:pPr>
        <w:rPr>
          <w:sz w:val="24"/>
        </w:rPr>
      </w:pPr>
      <w:r w:rsidRPr="008B244E">
        <w:rPr>
          <w:b/>
          <w:sz w:val="24"/>
          <w:lang w:val="en-US"/>
        </w:rPr>
        <w:t>TCP</w:t>
      </w:r>
      <w:r w:rsidRPr="008B244E">
        <w:rPr>
          <w:b/>
          <w:sz w:val="24"/>
        </w:rPr>
        <w:t>/</w:t>
      </w:r>
      <w:r w:rsidRPr="008B244E">
        <w:rPr>
          <w:b/>
          <w:sz w:val="24"/>
          <w:lang w:val="en-US"/>
        </w:rPr>
        <w:t>IP</w:t>
      </w:r>
      <w:r w:rsidRPr="008B244E">
        <w:rPr>
          <w:sz w:val="24"/>
        </w:rPr>
        <w:t xml:space="preserve"> – </w:t>
      </w:r>
      <w:r>
        <w:rPr>
          <w:sz w:val="24"/>
        </w:rPr>
        <w:t>набор сетевых протоколов передачи данных.</w:t>
      </w:r>
    </w:p>
    <w:p w:rsidR="008B244E" w:rsidRDefault="008B244E" w:rsidP="0021369F">
      <w:pPr>
        <w:rPr>
          <w:sz w:val="24"/>
        </w:rPr>
      </w:pPr>
    </w:p>
    <w:p w:rsidR="008B244E" w:rsidRPr="008B244E" w:rsidRDefault="008B244E" w:rsidP="0021369F">
      <w:pPr>
        <w:rPr>
          <w:sz w:val="24"/>
        </w:rPr>
      </w:pPr>
      <w:r w:rsidRPr="008B244E">
        <w:rPr>
          <w:b/>
          <w:sz w:val="24"/>
        </w:rPr>
        <w:t>ПК</w:t>
      </w:r>
      <w:r>
        <w:rPr>
          <w:sz w:val="24"/>
        </w:rPr>
        <w:t xml:space="preserve"> – персональный компьютер.</w:t>
      </w: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8B244E" w:rsidRDefault="008B244E" w:rsidP="0021369F">
      <w:pPr>
        <w:jc w:val="both"/>
        <w:rPr>
          <w:sz w:val="24"/>
        </w:rPr>
      </w:pPr>
      <w:r w:rsidRPr="008B244E">
        <w:rPr>
          <w:b/>
          <w:sz w:val="24"/>
          <w:lang w:val="en-US"/>
        </w:rPr>
        <w:t>ID</w:t>
      </w:r>
      <w:r w:rsidRPr="008B244E">
        <w:rPr>
          <w:sz w:val="24"/>
        </w:rPr>
        <w:t xml:space="preserve"> – </w:t>
      </w:r>
      <w:r>
        <w:rPr>
          <w:sz w:val="24"/>
        </w:rPr>
        <w:t>идентификационный номер пользователя.</w:t>
      </w: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Pr="0021369F" w:rsidRDefault="00AD7688" w:rsidP="00AD7688">
      <w:pPr>
        <w:jc w:val="center"/>
        <w:rPr>
          <w:b/>
          <w:sz w:val="28"/>
        </w:rPr>
      </w:pPr>
    </w:p>
    <w:p w:rsidR="00AD7688" w:rsidRDefault="00AD7688" w:rsidP="008B244E">
      <w:pPr>
        <w:rPr>
          <w:b/>
          <w:sz w:val="28"/>
        </w:rPr>
      </w:pPr>
    </w:p>
    <w:p w:rsidR="008B244E" w:rsidRDefault="008B244E" w:rsidP="008B244E">
      <w:pPr>
        <w:rPr>
          <w:b/>
          <w:sz w:val="28"/>
        </w:rPr>
      </w:pPr>
    </w:p>
    <w:p w:rsidR="008B244E" w:rsidRPr="0021369F" w:rsidRDefault="008B244E" w:rsidP="008B244E">
      <w:pPr>
        <w:rPr>
          <w:b/>
          <w:sz w:val="28"/>
        </w:rPr>
      </w:pPr>
    </w:p>
    <w:p w:rsidR="00AD7688" w:rsidRDefault="00AD7688" w:rsidP="00AD768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Реферат</w:t>
      </w: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Pr="00AD7688" w:rsidRDefault="00AD7688" w:rsidP="00AD7688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AD7688">
        <w:rPr>
          <w:sz w:val="24"/>
          <w:szCs w:val="24"/>
        </w:rPr>
        <w:t>В курсовой работе выполнено поэтапное проектирование программы по предложенному заданию, разработан интерфейс для общения с пользователем.</w:t>
      </w:r>
    </w:p>
    <w:p w:rsidR="00AD7688" w:rsidRP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AD7688">
        <w:rPr>
          <w:sz w:val="24"/>
          <w:szCs w:val="24"/>
        </w:rPr>
        <w:tab/>
        <w:t>Курсовая работа имеет стандартный вид и включает в себя введение, основную часть, заключение, список источников и приложение.</w:t>
      </w:r>
    </w:p>
    <w:p w:rsidR="00AD7688" w:rsidRP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AD7688">
        <w:rPr>
          <w:sz w:val="24"/>
          <w:szCs w:val="24"/>
        </w:rPr>
        <w:tab/>
        <w:t>Во Введении сформулирована цель и задачи работы на основе анализа исходных данных.</w:t>
      </w:r>
    </w:p>
    <w:p w:rsidR="00AD7688" w:rsidRP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AD7688">
        <w:rPr>
          <w:sz w:val="24"/>
          <w:szCs w:val="24"/>
        </w:rPr>
        <w:tab/>
        <w:t>В основной части пояснительной записки приведены теоретические сведения о функциональных средствах, используемых в разработке, а также перечень вопросов к разработке и пример работы программы.</w:t>
      </w: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AD7688">
        <w:rPr>
          <w:sz w:val="24"/>
          <w:szCs w:val="24"/>
        </w:rPr>
        <w:tab/>
        <w:t>В заключительной части пояснительной записки дана оценка результатам разработки.</w:t>
      </w: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Default="00AD7688" w:rsidP="00AD768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AD7688" w:rsidRPr="00AD7688" w:rsidRDefault="00AD7688" w:rsidP="00AD7688">
      <w:pPr>
        <w:widowControl/>
        <w:autoSpaceDE/>
        <w:autoSpaceDN/>
        <w:adjustRightInd/>
        <w:jc w:val="center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AD7688">
        <w:rPr>
          <w:b/>
          <w:color w:val="000000"/>
          <w:sz w:val="28"/>
          <w:szCs w:val="28"/>
          <w:shd w:val="clear" w:color="auto" w:fill="FFFFFF"/>
          <w:lang w:val="en-US"/>
        </w:rPr>
        <w:lastRenderedPageBreak/>
        <w:t>Article summary</w:t>
      </w:r>
    </w:p>
    <w:p w:rsidR="00AD7688" w:rsidRPr="00AD7688" w:rsidRDefault="00AD7688" w:rsidP="00AD7688">
      <w:pPr>
        <w:widowControl/>
        <w:autoSpaceDE/>
        <w:autoSpaceDN/>
        <w:adjustRightInd/>
        <w:ind w:firstLine="708"/>
        <w:jc w:val="both"/>
        <w:rPr>
          <w:sz w:val="24"/>
          <w:szCs w:val="24"/>
          <w:lang w:val="en-US"/>
        </w:rPr>
      </w:pPr>
    </w:p>
    <w:p w:rsidR="00AD7688" w:rsidRPr="00AD7688" w:rsidRDefault="00AD7688" w:rsidP="00AD7688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course work </w:t>
      </w:r>
      <w:r w:rsidRPr="00AD7688">
        <w:rPr>
          <w:sz w:val="24"/>
          <w:szCs w:val="24"/>
          <w:lang w:val="en-US"/>
        </w:rPr>
        <w:t xml:space="preserve">step-by-step design of the program on the proposed assignment </w:t>
      </w:r>
      <w:r>
        <w:rPr>
          <w:sz w:val="24"/>
          <w:szCs w:val="24"/>
          <w:lang w:val="en-US"/>
        </w:rPr>
        <w:t>has done</w:t>
      </w:r>
      <w:r w:rsidRPr="00AD7688">
        <w:rPr>
          <w:sz w:val="24"/>
          <w:szCs w:val="24"/>
          <w:lang w:val="en-US"/>
        </w:rPr>
        <w:t xml:space="preserve">, the interface </w:t>
      </w:r>
      <w:r>
        <w:rPr>
          <w:sz w:val="24"/>
          <w:szCs w:val="24"/>
          <w:lang w:val="en-US"/>
        </w:rPr>
        <w:t>has</w:t>
      </w:r>
      <w:r w:rsidRPr="00AD7688">
        <w:rPr>
          <w:sz w:val="24"/>
          <w:szCs w:val="24"/>
          <w:lang w:val="en-US"/>
        </w:rPr>
        <w:t xml:space="preserve"> designed to communicate with the user.</w:t>
      </w:r>
    </w:p>
    <w:p w:rsidR="00AD7688" w:rsidRPr="00AD7688" w:rsidRDefault="00AD7688" w:rsidP="00AD7688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AD7688">
        <w:rPr>
          <w:sz w:val="24"/>
          <w:szCs w:val="24"/>
          <w:lang w:val="en-US"/>
        </w:rPr>
        <w:t>Course work is standard and includes an introduction, main part, conclusion, list of sources and application.</w:t>
      </w:r>
    </w:p>
    <w:p w:rsidR="00AD7688" w:rsidRPr="00AD7688" w:rsidRDefault="00AD7688" w:rsidP="00AD7688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AD7688">
        <w:rPr>
          <w:sz w:val="24"/>
          <w:szCs w:val="24"/>
          <w:lang w:val="en-US"/>
        </w:rPr>
        <w:t>In the Introduction the purpose and objectives based on analysis of the original data</w:t>
      </w:r>
      <w:r>
        <w:rPr>
          <w:sz w:val="24"/>
          <w:szCs w:val="24"/>
          <w:lang w:val="en-US"/>
        </w:rPr>
        <w:t xml:space="preserve"> has formulated</w:t>
      </w:r>
      <w:r w:rsidRPr="00AD7688">
        <w:rPr>
          <w:sz w:val="24"/>
          <w:szCs w:val="24"/>
          <w:lang w:val="en-US"/>
        </w:rPr>
        <w:t>.</w:t>
      </w:r>
    </w:p>
    <w:p w:rsidR="00AD7688" w:rsidRPr="00AD7688" w:rsidRDefault="00AD7688" w:rsidP="00AD7688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AD7688">
        <w:rPr>
          <w:sz w:val="24"/>
          <w:szCs w:val="24"/>
          <w:lang w:val="en-US"/>
        </w:rPr>
        <w:t xml:space="preserve">The main part of the explanatory notes </w:t>
      </w:r>
      <w:r>
        <w:rPr>
          <w:sz w:val="24"/>
          <w:szCs w:val="24"/>
          <w:lang w:val="en-US"/>
        </w:rPr>
        <w:t xml:space="preserve">has </w:t>
      </w:r>
      <w:r w:rsidRPr="00AD7688">
        <w:rPr>
          <w:sz w:val="24"/>
          <w:szCs w:val="24"/>
          <w:lang w:val="en-US"/>
        </w:rPr>
        <w:t xml:space="preserve">given </w:t>
      </w:r>
      <w:r>
        <w:rPr>
          <w:sz w:val="24"/>
          <w:szCs w:val="24"/>
          <w:lang w:val="en-US"/>
        </w:rPr>
        <w:t xml:space="preserve">the </w:t>
      </w:r>
      <w:r w:rsidRPr="00AD7688">
        <w:rPr>
          <w:sz w:val="24"/>
          <w:szCs w:val="24"/>
          <w:lang w:val="en-US"/>
        </w:rPr>
        <w:t>theoretical information about functional tools used in the design, as well as a list of questions to the development and an example of the program.</w:t>
      </w:r>
    </w:p>
    <w:p w:rsidR="00AD7688" w:rsidRPr="00AD7688" w:rsidRDefault="00507669" w:rsidP="00507669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AD7688" w:rsidRPr="00AD7688">
        <w:rPr>
          <w:sz w:val="24"/>
          <w:szCs w:val="24"/>
          <w:lang w:val="en-US"/>
        </w:rPr>
        <w:t>n the final part of the explanatory note assesses the results of development.</w:t>
      </w:r>
    </w:p>
    <w:p w:rsidR="00AD7688" w:rsidRDefault="00AD7688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Default="00507669" w:rsidP="00AD7688">
      <w:pPr>
        <w:rPr>
          <w:b/>
          <w:sz w:val="28"/>
          <w:lang w:val="en-US"/>
        </w:rPr>
      </w:pPr>
    </w:p>
    <w:p w:rsidR="00507669" w:rsidRPr="00507669" w:rsidRDefault="00507669" w:rsidP="00507669">
      <w:pPr>
        <w:jc w:val="center"/>
        <w:rPr>
          <w:b/>
          <w:sz w:val="32"/>
        </w:rPr>
      </w:pPr>
      <w:r w:rsidRPr="00507669">
        <w:rPr>
          <w:b/>
          <w:sz w:val="32"/>
        </w:rPr>
        <w:lastRenderedPageBreak/>
        <w:t>Оглавление</w:t>
      </w:r>
    </w:p>
    <w:p w:rsidR="008B244E" w:rsidRPr="00BF1EF0" w:rsidRDefault="008B244E" w:rsidP="008B244E">
      <w:pPr>
        <w:pStyle w:val="2"/>
        <w:tabs>
          <w:tab w:val="right" w:leader="dot" w:pos="9354"/>
        </w:tabs>
        <w:ind w:left="216"/>
      </w:pPr>
      <w:r w:rsidRPr="00F665D1">
        <w:rPr>
          <w:b/>
        </w:rPr>
        <w:t>Оглавление</w:t>
      </w:r>
      <w:r>
        <w:tab/>
        <w:t>8</w:t>
      </w:r>
    </w:p>
    <w:p w:rsidR="008B244E" w:rsidRPr="00BF1EF0" w:rsidRDefault="008B244E" w:rsidP="008B244E">
      <w:pPr>
        <w:pStyle w:val="2"/>
        <w:tabs>
          <w:tab w:val="right" w:leader="dot" w:pos="9354"/>
        </w:tabs>
        <w:ind w:left="216"/>
      </w:pPr>
      <w:r w:rsidRPr="00F665D1">
        <w:rPr>
          <w:b/>
        </w:rPr>
        <w:t>Введение</w:t>
      </w:r>
      <w:r>
        <w:tab/>
        <w:t>9</w:t>
      </w:r>
    </w:p>
    <w:p w:rsidR="008B244E" w:rsidRPr="00BF1EF0" w:rsidRDefault="008B244E" w:rsidP="008B244E">
      <w:pPr>
        <w:pStyle w:val="2"/>
        <w:tabs>
          <w:tab w:val="right" w:leader="dot" w:pos="9354"/>
        </w:tabs>
        <w:ind w:left="216"/>
      </w:pPr>
      <w:r w:rsidRPr="00F665D1">
        <w:rPr>
          <w:b/>
        </w:rPr>
        <w:t>Теоретические основы</w:t>
      </w:r>
      <w:r>
        <w:tab/>
        <w:t>10</w:t>
      </w:r>
    </w:p>
    <w:p w:rsidR="008B244E" w:rsidRPr="00BF1EF0" w:rsidRDefault="008B244E" w:rsidP="008B244E">
      <w:pPr>
        <w:pStyle w:val="2"/>
        <w:tabs>
          <w:tab w:val="right" w:leader="dot" w:pos="9354"/>
        </w:tabs>
        <w:ind w:left="216"/>
      </w:pPr>
      <w:r>
        <w:t>Протоколы</w:t>
      </w:r>
      <w:r>
        <w:tab/>
        <w:t>10</w:t>
      </w:r>
    </w:p>
    <w:p w:rsidR="008B244E" w:rsidRPr="00BF1EF0" w:rsidRDefault="008B244E" w:rsidP="008B244E">
      <w:pPr>
        <w:pStyle w:val="2"/>
        <w:tabs>
          <w:tab w:val="right" w:leader="dot" w:pos="9354"/>
        </w:tabs>
        <w:ind w:left="216"/>
      </w:pPr>
      <w:r>
        <w:rPr>
          <w:lang w:val="en-US"/>
        </w:rPr>
        <w:t>API</w:t>
      </w:r>
      <w:r>
        <w:tab/>
        <w:t>12</w:t>
      </w:r>
    </w:p>
    <w:p w:rsidR="008B244E" w:rsidRPr="00BF1EF0" w:rsidRDefault="008B244E" w:rsidP="008B244E">
      <w:pPr>
        <w:pStyle w:val="2"/>
        <w:tabs>
          <w:tab w:val="right" w:leader="dot" w:pos="9354"/>
        </w:tabs>
        <w:ind w:left="216"/>
      </w:pPr>
      <w:r>
        <w:t>Логирование</w:t>
      </w:r>
      <w:r>
        <w:tab/>
        <w:t>14</w:t>
      </w:r>
    </w:p>
    <w:p w:rsidR="008B244E" w:rsidRPr="004D4B01" w:rsidRDefault="008B244E" w:rsidP="008B244E">
      <w:pPr>
        <w:pStyle w:val="2"/>
        <w:tabs>
          <w:tab w:val="right" w:leader="dot" w:pos="9354"/>
        </w:tabs>
        <w:ind w:left="216"/>
      </w:pPr>
      <w:r w:rsidRPr="00F665D1">
        <w:rPr>
          <w:b/>
        </w:rPr>
        <w:t>Реализация</w:t>
      </w:r>
      <w:r>
        <w:tab/>
        <w:t>16</w:t>
      </w:r>
    </w:p>
    <w:p w:rsidR="008B244E" w:rsidRPr="004D4B01" w:rsidRDefault="008B244E" w:rsidP="008B244E">
      <w:pPr>
        <w:pStyle w:val="2"/>
        <w:tabs>
          <w:tab w:val="right" w:leader="dot" w:pos="9354"/>
        </w:tabs>
        <w:ind w:left="216"/>
      </w:pPr>
      <w:r>
        <w:rPr>
          <w:b/>
        </w:rPr>
        <w:t>Пример работы программы</w:t>
      </w:r>
      <w:r>
        <w:tab/>
        <w:t>18</w:t>
      </w:r>
    </w:p>
    <w:p w:rsidR="008B244E" w:rsidRPr="004D4B01" w:rsidRDefault="008B244E" w:rsidP="008B244E">
      <w:pPr>
        <w:pStyle w:val="2"/>
        <w:tabs>
          <w:tab w:val="right" w:leader="dot" w:pos="9354"/>
        </w:tabs>
        <w:ind w:left="0"/>
      </w:pPr>
      <w:r w:rsidRPr="004D4B01">
        <w:rPr>
          <w:b/>
        </w:rPr>
        <w:t xml:space="preserve">    Заключение</w:t>
      </w:r>
      <w:r>
        <w:tab/>
        <w:t>19</w:t>
      </w:r>
    </w:p>
    <w:p w:rsidR="008B244E" w:rsidRPr="004D4B01" w:rsidRDefault="008B244E" w:rsidP="008B244E">
      <w:pPr>
        <w:pStyle w:val="2"/>
        <w:tabs>
          <w:tab w:val="right" w:leader="dot" w:pos="9354"/>
        </w:tabs>
        <w:ind w:left="216"/>
      </w:pPr>
      <w:r w:rsidRPr="008B244E">
        <w:rPr>
          <w:b/>
        </w:rPr>
        <w:t>Список использованных источников</w:t>
      </w:r>
      <w:r>
        <w:tab/>
      </w:r>
      <w:r w:rsidRPr="004D4B01">
        <w:t>2</w:t>
      </w:r>
      <w:r>
        <w:t>0</w:t>
      </w:r>
    </w:p>
    <w:p w:rsidR="00507669" w:rsidRPr="00507669" w:rsidRDefault="00507669" w:rsidP="00507669">
      <w:pPr>
        <w:jc w:val="center"/>
        <w:rPr>
          <w:b/>
          <w:sz w:val="32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507669" w:rsidRDefault="00507669" w:rsidP="008B244E">
      <w:pPr>
        <w:rPr>
          <w:b/>
          <w:sz w:val="28"/>
        </w:rPr>
      </w:pPr>
    </w:p>
    <w:p w:rsidR="00507669" w:rsidRDefault="00507669" w:rsidP="00507669">
      <w:pPr>
        <w:jc w:val="center"/>
        <w:rPr>
          <w:b/>
          <w:sz w:val="28"/>
        </w:rPr>
      </w:pPr>
    </w:p>
    <w:p w:rsidR="008B244E" w:rsidRDefault="008B244E" w:rsidP="00507669">
      <w:pPr>
        <w:jc w:val="center"/>
        <w:rPr>
          <w:b/>
          <w:sz w:val="32"/>
        </w:rPr>
      </w:pPr>
    </w:p>
    <w:p w:rsidR="00507669" w:rsidRDefault="00507669" w:rsidP="0050766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Введение</w:t>
      </w:r>
    </w:p>
    <w:p w:rsidR="00507669" w:rsidRDefault="00507669" w:rsidP="00507669">
      <w:pPr>
        <w:rPr>
          <w:sz w:val="24"/>
        </w:rPr>
      </w:pPr>
    </w:p>
    <w:p w:rsidR="00507669" w:rsidRPr="00507669" w:rsidRDefault="00507669" w:rsidP="00507669">
      <w:pPr>
        <w:widowControl/>
        <w:autoSpaceDE/>
        <w:autoSpaceDN/>
        <w:adjustRightInd/>
        <w:spacing w:line="360" w:lineRule="auto"/>
        <w:ind w:firstLine="709"/>
        <w:jc w:val="both"/>
        <w:rPr>
          <w:sz w:val="24"/>
          <w:szCs w:val="24"/>
        </w:rPr>
      </w:pPr>
      <w:r w:rsidRPr="00507669">
        <w:rPr>
          <w:sz w:val="24"/>
          <w:szCs w:val="24"/>
        </w:rPr>
        <w:t>На основе анализа исходных данных сформулирована цель и поставлены задачи проектирования.</w:t>
      </w:r>
    </w:p>
    <w:p w:rsidR="00507669" w:rsidRP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507669">
        <w:rPr>
          <w:sz w:val="24"/>
          <w:szCs w:val="24"/>
        </w:rPr>
        <w:tab/>
        <w:t xml:space="preserve">Цель работы — создание программного обеспечения для </w:t>
      </w:r>
      <w:r>
        <w:rPr>
          <w:sz w:val="24"/>
          <w:szCs w:val="24"/>
        </w:rPr>
        <w:t>синхронизации аудиозаписей</w:t>
      </w:r>
      <w:r w:rsidRPr="00507669">
        <w:rPr>
          <w:sz w:val="24"/>
          <w:szCs w:val="24"/>
        </w:rPr>
        <w:t xml:space="preserve"> на базе открытого интерфейса социальной сети.</w:t>
      </w:r>
      <w:r w:rsidRPr="00507669">
        <w:rPr>
          <w:sz w:val="24"/>
          <w:szCs w:val="24"/>
        </w:rPr>
        <w:tab/>
        <w:t xml:space="preserve">Для достижения заданной цели в работе поставлены следующие задачи: </w:t>
      </w:r>
    </w:p>
    <w:p w:rsidR="00507669" w:rsidRPr="00415024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507669">
        <w:rPr>
          <w:sz w:val="24"/>
          <w:szCs w:val="24"/>
        </w:rPr>
        <w:t>1. Изучить исходные библиотеки.</w:t>
      </w:r>
    </w:p>
    <w:p w:rsidR="00507669" w:rsidRP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507669">
        <w:rPr>
          <w:sz w:val="24"/>
          <w:szCs w:val="24"/>
        </w:rPr>
        <w:t xml:space="preserve">2. Изучить </w:t>
      </w:r>
      <w:r w:rsidRPr="00507669">
        <w:rPr>
          <w:sz w:val="24"/>
          <w:szCs w:val="24"/>
          <w:lang w:val="en-US"/>
        </w:rPr>
        <w:t>API</w:t>
      </w:r>
      <w:r w:rsidRPr="00507669">
        <w:rPr>
          <w:sz w:val="24"/>
          <w:szCs w:val="24"/>
        </w:rPr>
        <w:t xml:space="preserve"> </w:t>
      </w:r>
      <w:r w:rsidR="0021369F">
        <w:rPr>
          <w:sz w:val="24"/>
          <w:szCs w:val="24"/>
        </w:rPr>
        <w:t>социальной сети «ВК</w:t>
      </w:r>
      <w:r w:rsidRPr="00507669">
        <w:rPr>
          <w:sz w:val="24"/>
          <w:szCs w:val="24"/>
        </w:rPr>
        <w:t>онтакте», выявить его недостатки для нашего проекта и провести анализ возможных решений.</w:t>
      </w: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507669">
        <w:rPr>
          <w:sz w:val="24"/>
          <w:szCs w:val="24"/>
        </w:rPr>
        <w:t>3. Реализовать выбранное решение.</w:t>
      </w:r>
    </w:p>
    <w:p w:rsidR="00507669" w:rsidRPr="00415024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507669" w:rsidRDefault="00507669" w:rsidP="00507669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8B244E" w:rsidRDefault="008B244E" w:rsidP="0095796C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507669" w:rsidRDefault="007D347F" w:rsidP="0095796C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Теоретические основы</w:t>
      </w:r>
    </w:p>
    <w:p w:rsidR="007D347F" w:rsidRDefault="007D347F" w:rsidP="003C25EA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Бот – компьютерная программа, предназначенная для выполнения или имитации действий в автоматическом режиме без участия человека.</w:t>
      </w:r>
    </w:p>
    <w:p w:rsidR="003C25EA" w:rsidRDefault="003C25EA" w:rsidP="003C25EA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3C25EA">
        <w:rPr>
          <w:sz w:val="24"/>
          <w:szCs w:val="24"/>
        </w:rPr>
        <w:t>Основной задачей ботов является выполнения работы, однообразной и повторяемой, с максимально возможной скоростью, скоростью, которая очевидно намного превышает возможности человека.</w:t>
      </w:r>
    </w:p>
    <w:p w:rsidR="003C25EA" w:rsidRDefault="00F45F37" w:rsidP="003C25EA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Бот обычно использует тот </w:t>
      </w:r>
      <w:r w:rsidR="003C25EA" w:rsidRPr="003C25EA">
        <w:rPr>
          <w:sz w:val="24"/>
          <w:szCs w:val="24"/>
        </w:rPr>
        <w:t xml:space="preserve">же интерфейс, что предназначен для человека, или программы-клиента. При работе с сайтами они </w:t>
      </w:r>
      <w:r w:rsidR="003C25EA">
        <w:rPr>
          <w:sz w:val="24"/>
          <w:szCs w:val="24"/>
        </w:rPr>
        <w:t>обмениваются</w:t>
      </w:r>
      <w:r w:rsidR="003C25EA" w:rsidRPr="003C25EA">
        <w:rPr>
          <w:sz w:val="24"/>
          <w:szCs w:val="24"/>
        </w:rPr>
        <w:t xml:space="preserve"> по протоколу HTTP, в точности, как это происходит с браузером. IRC-, ICQ- и прочие боты в сетях общения обычно представлены так же, как обычный пользователь, и с точки зрения сервера ничем от обычных пользователей не отличаются. Использование ботов во многих случаях определяется отсутствием специального интерфейса для автоматического доступа.</w:t>
      </w:r>
    </w:p>
    <w:p w:rsidR="003C25EA" w:rsidRDefault="003C25EA" w:rsidP="003C25EA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курсовой работе происходит создание бота, задачей которого является синхронизация аудиозаписей пользователя и сохранение их в заданную папку на ПК</w:t>
      </w:r>
      <w:r w:rsidR="00F45F37">
        <w:rPr>
          <w:sz w:val="24"/>
          <w:szCs w:val="24"/>
        </w:rPr>
        <w:t>. Несмотря на широкий функционал ВКонтакте, в данной социальной сети нет возможности скачивания аудио для дальнейшего прослушивания музыки в офлайн-режиме. С данной задачей способен справиться создаваемый бот, поэтому его использование выглядит разумным решением.</w:t>
      </w:r>
    </w:p>
    <w:p w:rsidR="00F45F37" w:rsidRDefault="00F45F37" w:rsidP="003C25EA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работы бота используется всемирная сеть Интернет, а это означает, что он использует сетевые протоколы </w:t>
      </w:r>
      <w:r>
        <w:rPr>
          <w:sz w:val="24"/>
          <w:szCs w:val="24"/>
          <w:lang w:val="en-US"/>
        </w:rPr>
        <w:t>HTTP</w:t>
      </w:r>
      <w:r w:rsidRPr="00F45F3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TCP</w:t>
      </w:r>
      <w:r w:rsidRPr="00F45F3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IP</w:t>
      </w:r>
      <w:r w:rsidRPr="00F45F3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FTP</w:t>
      </w:r>
      <w:r w:rsidR="0095796C" w:rsidRPr="0095796C">
        <w:rPr>
          <w:sz w:val="24"/>
          <w:szCs w:val="24"/>
        </w:rPr>
        <w:t xml:space="preserve">. </w:t>
      </w:r>
      <w:r w:rsidR="0095796C">
        <w:rPr>
          <w:sz w:val="24"/>
          <w:szCs w:val="24"/>
        </w:rPr>
        <w:t xml:space="preserve">Данные протоколы находятся на разных уровнях в сетевой модели </w:t>
      </w:r>
      <w:r w:rsidR="0095796C">
        <w:rPr>
          <w:sz w:val="24"/>
          <w:szCs w:val="24"/>
          <w:lang w:val="en-US"/>
        </w:rPr>
        <w:t>OSI</w:t>
      </w:r>
      <w:r w:rsidR="0095796C">
        <w:rPr>
          <w:sz w:val="24"/>
          <w:szCs w:val="24"/>
        </w:rPr>
        <w:t xml:space="preserve"> и используются для различных целей.</w:t>
      </w:r>
    </w:p>
    <w:p w:rsidR="0095796C" w:rsidRDefault="0095796C" w:rsidP="0095796C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95796C" w:rsidRDefault="0095796C" w:rsidP="0095796C">
      <w:pPr>
        <w:widowControl/>
        <w:autoSpaceDE/>
        <w:autoSpaceDN/>
        <w:adjustRightInd/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Протоколы</w:t>
      </w:r>
    </w:p>
    <w:p w:rsidR="0095796C" w:rsidRPr="0095796C" w:rsidRDefault="0095796C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95796C">
        <w:rPr>
          <w:b/>
          <w:sz w:val="24"/>
          <w:szCs w:val="24"/>
        </w:rPr>
        <w:t>HTTP</w:t>
      </w:r>
      <w:r>
        <w:rPr>
          <w:sz w:val="24"/>
          <w:szCs w:val="24"/>
        </w:rPr>
        <w:t xml:space="preserve"> - </w:t>
      </w:r>
      <w:r w:rsidRPr="0095796C">
        <w:rPr>
          <w:sz w:val="24"/>
          <w:szCs w:val="24"/>
        </w:rPr>
        <w:t>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</w:p>
    <w:p w:rsidR="0095796C" w:rsidRPr="0095796C" w:rsidRDefault="0095796C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95796C">
        <w:rPr>
          <w:sz w:val="24"/>
          <w:szCs w:val="24"/>
        </w:rPr>
        <w:t>Аббревиатура HTTP расшифровывается как HyperText Transfer Protocol, «протокол передачи гипертекста». В соответствии со спецификацией OSI, HTTP является протоколом прикладного (верхнего, 7-го) уровня. Актуальная на данный момент версия протокола, HTTP 1.1.</w:t>
      </w:r>
    </w:p>
    <w:p w:rsidR="0095796C" w:rsidRPr="0095796C" w:rsidRDefault="0095796C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95796C">
        <w:rPr>
          <w:sz w:val="24"/>
          <w:szCs w:val="24"/>
        </w:rPr>
        <w:t xml:space="preserve">Протокол HTTP предполагает использование клиент-серверной структуры передачи данных. Клиентское приложение формирует запрос и отправляет его на сервер, после чего серверное программное обеспечение обрабатывает данный запрос, формирует ответ и </w:t>
      </w:r>
      <w:r w:rsidRPr="0095796C">
        <w:rPr>
          <w:sz w:val="24"/>
          <w:szCs w:val="24"/>
        </w:rPr>
        <w:lastRenderedPageBreak/>
        <w:t>передаёт его обратно клиенту. После этого клиентское приложение может продолжить отправлять другие запросы, которые будут обработаны аналогичным образом.</w:t>
      </w:r>
    </w:p>
    <w:p w:rsidR="0095796C" w:rsidRPr="0095796C" w:rsidRDefault="0095796C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95796C">
        <w:rPr>
          <w:sz w:val="24"/>
          <w:szCs w:val="24"/>
        </w:rPr>
        <w:t>Задача, которая традиционно решается с помощью протокола HTTP — обмен данными между пользовательским приложением, осуществляющим доступ к веб-ресурсам (обычно это веб-браузер) и веб-сервером. На данный момент именно благодаря протоколу HTTP обеспечивается работа Всемирной паутины.</w:t>
      </w:r>
    </w:p>
    <w:p w:rsidR="0095796C" w:rsidRDefault="0095796C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95796C">
        <w:rPr>
          <w:sz w:val="24"/>
          <w:szCs w:val="24"/>
        </w:rPr>
        <w:t>Также HTTP часто используется как протокол передачи информации для других протоколов прикладного уровня, таких как SOAP, XML-RPC и WebDAV. В таком случае говорят, что протокол HTTP используется как «транспорт».</w:t>
      </w:r>
    </w:p>
    <w:p w:rsidR="00371717" w:rsidRDefault="00371717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95796C" w:rsidRPr="0095796C" w:rsidRDefault="0095796C" w:rsidP="00371717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371717">
        <w:rPr>
          <w:b/>
          <w:sz w:val="24"/>
          <w:szCs w:val="24"/>
        </w:rPr>
        <w:t>TCP</w:t>
      </w:r>
      <w:r w:rsidRPr="0095796C">
        <w:rPr>
          <w:sz w:val="24"/>
          <w:szCs w:val="24"/>
        </w:rPr>
        <w:t xml:space="preserve"> (англ. transmission control protocol — протокол управления передачей) — один из основных протоколов передачи данных интернета, предназначенный для управления передачей данных. Сети и подсети, в которых совместно используются протоколы TCP</w:t>
      </w:r>
      <w:r w:rsidR="00371717">
        <w:rPr>
          <w:sz w:val="24"/>
          <w:szCs w:val="24"/>
        </w:rPr>
        <w:t xml:space="preserve"> и IP называются сетями TCP/IP.</w:t>
      </w:r>
    </w:p>
    <w:p w:rsidR="0095796C" w:rsidRPr="0095796C" w:rsidRDefault="0095796C" w:rsidP="00371717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95796C">
        <w:rPr>
          <w:sz w:val="24"/>
          <w:szCs w:val="24"/>
        </w:rPr>
        <w:t>В стеке протоколов IP TCP выполняет функции протокола трансп</w:t>
      </w:r>
      <w:r w:rsidR="00371717">
        <w:rPr>
          <w:sz w:val="24"/>
          <w:szCs w:val="24"/>
        </w:rPr>
        <w:t>ортного уровня модели OSI.</w:t>
      </w:r>
    </w:p>
    <w:p w:rsidR="0095796C" w:rsidRPr="0095796C" w:rsidRDefault="0095796C" w:rsidP="00371717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95796C">
        <w:rPr>
          <w:sz w:val="24"/>
          <w:szCs w:val="24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самым, в отличие от UDP, целостность передаваемых данных и уведомление отпр</w:t>
      </w:r>
      <w:r w:rsidR="00371717">
        <w:rPr>
          <w:sz w:val="24"/>
          <w:szCs w:val="24"/>
        </w:rPr>
        <w:t>авителя о результатах передачи.</w:t>
      </w:r>
    </w:p>
    <w:p w:rsidR="0095796C" w:rsidRDefault="0095796C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95796C">
        <w:rPr>
          <w:sz w:val="24"/>
          <w:szCs w:val="24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 браузером и веб-сервером. TCP осуществляет надежную передачу потока байтов от одной программы на некотором компьютере к другой программе на другом компьютере (например, программы для электронной почты, для обмена файлами). TCP контролирует длину сообщения, скорость обмена сообщениями, сетевой трафик.</w:t>
      </w:r>
    </w:p>
    <w:p w:rsidR="00371717" w:rsidRDefault="00371717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371717" w:rsidRDefault="00371717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371717">
        <w:rPr>
          <w:b/>
          <w:sz w:val="24"/>
          <w:szCs w:val="24"/>
        </w:rPr>
        <w:t>Internet Protocol</w:t>
      </w:r>
      <w:r w:rsidRPr="00371717">
        <w:rPr>
          <w:sz w:val="24"/>
          <w:szCs w:val="24"/>
        </w:rPr>
        <w:t xml:space="preserve"> (IP, досл. «межсетевой протокол») — маршрутизируемый протокол сетевого уровня стека TCP/IP. Именно IP стал тем протоколом, который объединил отдельные компьютерные сети во всемирную сеть Интернет. Неотъемлемой частью пр</w:t>
      </w:r>
      <w:r>
        <w:rPr>
          <w:sz w:val="24"/>
          <w:szCs w:val="24"/>
        </w:rPr>
        <w:t>отокола является адресация сети.</w:t>
      </w:r>
    </w:p>
    <w:p w:rsidR="00371717" w:rsidRDefault="00371717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371717">
        <w:rPr>
          <w:sz w:val="24"/>
          <w:szCs w:val="24"/>
        </w:rPr>
        <w:t xml:space="preserve">P объединяет сегменты сети в единую сеть, обеспечивая доставку пакетов данных между любыми узлами сети через произвольное число промежуточных узлов (маршрутизаторов). Он классифицируется как протокол третьего уровня по сетевой модели </w:t>
      </w:r>
      <w:r w:rsidRPr="00371717">
        <w:rPr>
          <w:sz w:val="24"/>
          <w:szCs w:val="24"/>
        </w:rPr>
        <w:lastRenderedPageBreak/>
        <w:t>OSI. IP не гарантирует надёжной доставки пакета до адресата — в частности, пакеты могут прийти не в том порядке, в котором были отправлены, продублироваться (приходят две копии одного пакета), оказаться повреждёнными (обычно повреждённые пакеты уничтожаются) или не прийти вовсе. Гарантию безошибочной доставки пакетов дают некоторые протоколы более высокого уровня — транспортного уровня сетевой модели OSI, — например, TCP, которые используют IP в качестве транспорта.</w:t>
      </w:r>
    </w:p>
    <w:p w:rsidR="00371717" w:rsidRDefault="00371717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371717">
        <w:rPr>
          <w:sz w:val="24"/>
          <w:szCs w:val="24"/>
        </w:rPr>
        <w:t>В современной сети Интернет используется IP четвёртой версии, также известный как IPv4. В протоколе IP этой версии каждому узлу сети ставится в соответствие IP-адрес длиной 4 октета (4 байта). При этом компьютеры в подсетях объединяются общими начальными битами адреса. В настоящее время вводится в эксплуатацию шестая версия протокола — IPv6, которая позволяет адресовать значительно большее количество узлов, чем IPv4. Эта версия отличается повышенной разрядностью адреса, встроенной возможностью шифрования и некоторыми другими особенностями.</w:t>
      </w:r>
    </w:p>
    <w:p w:rsidR="00371717" w:rsidRDefault="00371717" w:rsidP="0095796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371717" w:rsidRPr="00371717" w:rsidRDefault="00371717" w:rsidP="00371717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371717">
        <w:rPr>
          <w:b/>
          <w:sz w:val="24"/>
          <w:szCs w:val="24"/>
        </w:rPr>
        <w:t>FTP</w:t>
      </w:r>
      <w:r w:rsidRPr="00371717">
        <w:rPr>
          <w:sz w:val="24"/>
          <w:szCs w:val="24"/>
        </w:rPr>
        <w:t xml:space="preserve"> (англ. File Transfer Protocol — протокол передачи файлов) — стандартный протокол, предназначенный для передачи файлов по TCP-сетям (например, Интернет). Использует 21-й порт. FTP часто используется для загрузки сетевых страниц и других документов с частного устройства разработк</w:t>
      </w:r>
      <w:r>
        <w:rPr>
          <w:sz w:val="24"/>
          <w:szCs w:val="24"/>
        </w:rPr>
        <w:t>и на открытые сервера хостинга.</w:t>
      </w:r>
    </w:p>
    <w:p w:rsidR="00371717" w:rsidRPr="00371717" w:rsidRDefault="00371717" w:rsidP="00371717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371717">
        <w:rPr>
          <w:sz w:val="24"/>
          <w:szCs w:val="24"/>
        </w:rPr>
        <w:t>Протокол построен на архитектуре «клиент-сервер»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 открытым текстом, или же, если это разрешено на сервере, они могут подключиться анонимно. Можно использовать протокол SSH для безопасной передачи, скрывающей (шифрующей) логин и пароль, а также ш</w:t>
      </w:r>
      <w:r>
        <w:rPr>
          <w:sz w:val="24"/>
          <w:szCs w:val="24"/>
        </w:rPr>
        <w:t>ифрующей содержимое.</w:t>
      </w:r>
    </w:p>
    <w:p w:rsidR="00371717" w:rsidRPr="00371717" w:rsidRDefault="00371717" w:rsidP="00371717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371717">
        <w:rPr>
          <w:sz w:val="24"/>
          <w:szCs w:val="24"/>
        </w:rPr>
        <w:t>Первые клиентские FTP-приложения были интерактивными инструментами командной строки, реализующими стандартные команды и синтаксис. Графические пользовательские интерфейсы с тех пор были разработаны для многих используемых по сей день операционных систем. Среди этих интерфейсов как программы общего веб-дизайна вроде Microsoft Expression Web, так и специализированные FTP-клиенты (например, FileZilla).</w:t>
      </w:r>
    </w:p>
    <w:p w:rsidR="0095796C" w:rsidRPr="00415024" w:rsidRDefault="0095796C" w:rsidP="00371717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371717" w:rsidRPr="00415024" w:rsidRDefault="00153DD8" w:rsidP="00371717">
      <w:pPr>
        <w:widowControl/>
        <w:autoSpaceDE/>
        <w:autoSpaceDN/>
        <w:adjustRightInd/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  <w:lang w:val="en-US"/>
        </w:rPr>
        <w:t>API</w:t>
      </w:r>
    </w:p>
    <w:p w:rsidR="00153DD8" w:rsidRDefault="00153DD8" w:rsidP="00371717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415024">
        <w:rPr>
          <w:b/>
          <w:sz w:val="28"/>
          <w:szCs w:val="24"/>
        </w:rPr>
        <w:tab/>
      </w:r>
      <w:r w:rsidRPr="00153DD8">
        <w:rPr>
          <w:sz w:val="24"/>
          <w:szCs w:val="24"/>
          <w:lang w:val="en-US"/>
        </w:rPr>
        <w:t>API</w:t>
      </w:r>
      <w:r w:rsidRPr="00153DD8">
        <w:rPr>
          <w:sz w:val="24"/>
          <w:szCs w:val="24"/>
        </w:rPr>
        <w:t xml:space="preserve"> (</w:t>
      </w:r>
      <w:r w:rsidRPr="00153DD8">
        <w:rPr>
          <w:sz w:val="24"/>
          <w:szCs w:val="24"/>
          <w:lang w:val="en-US"/>
        </w:rPr>
        <w:t>Application</w:t>
      </w:r>
      <w:r w:rsidRPr="00153DD8">
        <w:rPr>
          <w:sz w:val="24"/>
          <w:szCs w:val="24"/>
        </w:rPr>
        <w:t xml:space="preserve"> </w:t>
      </w:r>
      <w:r w:rsidRPr="00153DD8">
        <w:rPr>
          <w:sz w:val="24"/>
          <w:szCs w:val="24"/>
          <w:lang w:val="en-US"/>
        </w:rPr>
        <w:t>Programming</w:t>
      </w:r>
      <w:r w:rsidRPr="00153DD8">
        <w:rPr>
          <w:sz w:val="24"/>
          <w:szCs w:val="24"/>
        </w:rPr>
        <w:t xml:space="preserve"> </w:t>
      </w:r>
      <w:r w:rsidRPr="00153DD8">
        <w:rPr>
          <w:sz w:val="24"/>
          <w:szCs w:val="24"/>
          <w:lang w:val="en-US"/>
        </w:rPr>
        <w:t>Interface</w:t>
      </w:r>
      <w:r w:rsidRPr="00153DD8">
        <w:rPr>
          <w:sz w:val="24"/>
          <w:szCs w:val="24"/>
        </w:rPr>
        <w:t xml:space="preserve">) — это интерфейс программирования, интерфейс создания приложений. Если говорить более понятным языком, то </w:t>
      </w:r>
      <w:r w:rsidRPr="00153DD8">
        <w:rPr>
          <w:sz w:val="24"/>
          <w:szCs w:val="24"/>
          <w:lang w:val="en-US"/>
        </w:rPr>
        <w:t>API</w:t>
      </w:r>
      <w:r w:rsidRPr="00153DD8">
        <w:rPr>
          <w:sz w:val="24"/>
          <w:szCs w:val="24"/>
        </w:rPr>
        <w:t xml:space="preserve"> — это готовый код для упрощения жизни программисту. </w:t>
      </w:r>
      <w:r w:rsidRPr="00153DD8">
        <w:rPr>
          <w:sz w:val="24"/>
          <w:szCs w:val="24"/>
          <w:lang w:val="en-US"/>
        </w:rPr>
        <w:t>API</w:t>
      </w:r>
      <w:r w:rsidRPr="00153DD8">
        <w:rPr>
          <w:sz w:val="24"/>
          <w:szCs w:val="24"/>
        </w:rPr>
        <w:t xml:space="preserve"> создавался для того, чтобы </w:t>
      </w:r>
      <w:r w:rsidRPr="00153DD8">
        <w:rPr>
          <w:sz w:val="24"/>
          <w:szCs w:val="24"/>
        </w:rPr>
        <w:lastRenderedPageBreak/>
        <w:t xml:space="preserve">программист реально мог облегчить задачу написания того или иного приложения благодаря использованию готового кода (например, функций). Всем известный </w:t>
      </w:r>
      <w:r w:rsidRPr="00153DD8">
        <w:rPr>
          <w:sz w:val="24"/>
          <w:szCs w:val="24"/>
          <w:lang w:val="en-US"/>
        </w:rPr>
        <w:t>jQuery</w:t>
      </w:r>
      <w:r w:rsidRPr="00153DD8">
        <w:rPr>
          <w:sz w:val="24"/>
          <w:szCs w:val="24"/>
        </w:rPr>
        <w:t xml:space="preserve">, написанный на </w:t>
      </w:r>
      <w:r w:rsidRPr="00153DD8">
        <w:rPr>
          <w:sz w:val="24"/>
          <w:szCs w:val="24"/>
          <w:lang w:val="en-US"/>
        </w:rPr>
        <w:t>JavaScript</w:t>
      </w:r>
      <w:r w:rsidRPr="00153DD8">
        <w:rPr>
          <w:sz w:val="24"/>
          <w:szCs w:val="24"/>
        </w:rPr>
        <w:t xml:space="preserve"> является тоже своего рода </w:t>
      </w:r>
      <w:r w:rsidRPr="00153DD8">
        <w:rPr>
          <w:sz w:val="24"/>
          <w:szCs w:val="24"/>
          <w:lang w:val="en-US"/>
        </w:rPr>
        <w:t>API</w:t>
      </w:r>
      <w:r w:rsidRPr="00153DD8">
        <w:rPr>
          <w:sz w:val="24"/>
          <w:szCs w:val="24"/>
        </w:rPr>
        <w:t xml:space="preserve">. Если рассматривать конкретно данный пример, то </w:t>
      </w:r>
      <w:r w:rsidRPr="00153DD8">
        <w:rPr>
          <w:sz w:val="24"/>
          <w:szCs w:val="24"/>
          <w:lang w:val="en-US"/>
        </w:rPr>
        <w:t>jQuery</w:t>
      </w:r>
      <w:r w:rsidRPr="00153DD8">
        <w:rPr>
          <w:sz w:val="24"/>
          <w:szCs w:val="24"/>
        </w:rPr>
        <w:t xml:space="preserve"> позволяет намно</w:t>
      </w:r>
      <w:r>
        <w:rPr>
          <w:sz w:val="24"/>
          <w:szCs w:val="24"/>
        </w:rPr>
        <w:t xml:space="preserve">го облегчить написание кода. То, </w:t>
      </w:r>
      <w:r w:rsidRPr="00153DD8">
        <w:rPr>
          <w:sz w:val="24"/>
          <w:szCs w:val="24"/>
        </w:rPr>
        <w:t xml:space="preserve">что обычными средствами </w:t>
      </w:r>
      <w:r w:rsidRPr="00153DD8">
        <w:rPr>
          <w:sz w:val="24"/>
          <w:szCs w:val="24"/>
          <w:lang w:val="en-US"/>
        </w:rPr>
        <w:t>JavaScript</w:t>
      </w:r>
      <w:r w:rsidRPr="00153DD8">
        <w:rPr>
          <w:sz w:val="24"/>
          <w:szCs w:val="24"/>
        </w:rPr>
        <w:t xml:space="preserve"> можно было сделать за 30 строк, через </w:t>
      </w:r>
      <w:r w:rsidRPr="00153DD8">
        <w:rPr>
          <w:sz w:val="24"/>
          <w:szCs w:val="24"/>
          <w:lang w:val="en-US"/>
        </w:rPr>
        <w:t>jQuery</w:t>
      </w:r>
      <w:r>
        <w:rPr>
          <w:sz w:val="24"/>
          <w:szCs w:val="24"/>
        </w:rPr>
        <w:t xml:space="preserve"> пишется через 5-6.</w:t>
      </w:r>
    </w:p>
    <w:p w:rsidR="00153DD8" w:rsidRPr="00153DD8" w:rsidRDefault="00153DD8" w:rsidP="00153DD8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2"/>
          <w:szCs w:val="24"/>
        </w:rPr>
        <w:tab/>
      </w:r>
      <w:r w:rsidRPr="00153DD8">
        <w:rPr>
          <w:sz w:val="24"/>
          <w:szCs w:val="24"/>
        </w:rPr>
        <w:t>API определяет функциональность, которую предоставляет программа (модуль, библиотека), при этом API позволяет абстрагироваться от того, как именно эт</w:t>
      </w:r>
      <w:r>
        <w:rPr>
          <w:sz w:val="24"/>
          <w:szCs w:val="24"/>
        </w:rPr>
        <w:t>а функциональность реализована.</w:t>
      </w:r>
    </w:p>
    <w:p w:rsidR="00153DD8" w:rsidRPr="00153DD8" w:rsidRDefault="00153DD8" w:rsidP="00153DD8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153DD8">
        <w:rPr>
          <w:sz w:val="24"/>
          <w:szCs w:val="24"/>
        </w:rPr>
        <w:t>Если программу (модуль, библиотеку) рассматривать как чёрный ящик, то API — это множество «ручек», которые доступны пользователю данного ящика и которые он может вертеть и дёргать.</w:t>
      </w:r>
    </w:p>
    <w:p w:rsidR="00153DD8" w:rsidRDefault="00153DD8" w:rsidP="00153DD8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153DD8">
        <w:rPr>
          <w:sz w:val="24"/>
          <w:szCs w:val="24"/>
        </w:rPr>
        <w:t>Программные компоненты взаимодействуют друг с другом посредством API. При этом обычно компоненты образуют иерархию — высокоуровневые компоненты используют API низкоуровневых компонентов, а те, в свою очередь, используют API ещё более низкоуровневых компонентов.</w:t>
      </w:r>
    </w:p>
    <w:p w:rsidR="00056416" w:rsidRPr="00056416" w:rsidRDefault="00056416" w:rsidP="00056416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056416">
        <w:rPr>
          <w:sz w:val="24"/>
          <w:szCs w:val="24"/>
        </w:rPr>
        <w:t>API принимает запросы по методам (GET &amp; POST) и отдаёт не обычный HTML для браузеров, а результат запроса в определённом формате (XML, JSON и др.) Предназначен он скрипту со стороннего сайта/сервиса/программы, который посылает эти GET/POST запросы, получает результ</w:t>
      </w:r>
      <w:r>
        <w:rPr>
          <w:sz w:val="24"/>
          <w:szCs w:val="24"/>
        </w:rPr>
        <w:t>ат и как-то использует данные.</w:t>
      </w:r>
    </w:p>
    <w:p w:rsidR="00056416" w:rsidRDefault="00056416" w:rsidP="00056416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056416">
        <w:rPr>
          <w:sz w:val="24"/>
          <w:szCs w:val="24"/>
        </w:rPr>
        <w:t>API «ВКонтакте» позволяет пользоваться почти всеми функциями данной социальной сети, API необходим для возможного интегрирования в какие-либо программные продукты, многие почтовые ящики, интерн</w:t>
      </w:r>
      <w:r>
        <w:rPr>
          <w:sz w:val="24"/>
          <w:szCs w:val="24"/>
        </w:rPr>
        <w:t>е</w:t>
      </w:r>
      <w:r w:rsidRPr="00056416">
        <w:rPr>
          <w:sz w:val="24"/>
          <w:szCs w:val="24"/>
        </w:rPr>
        <w:t xml:space="preserve">т магазины и т.д. интегрируются </w:t>
      </w:r>
      <w:r>
        <w:rPr>
          <w:sz w:val="24"/>
          <w:szCs w:val="24"/>
        </w:rPr>
        <w:t>в друг друга, что создает удобс</w:t>
      </w:r>
      <w:r w:rsidRPr="00056416">
        <w:rPr>
          <w:sz w:val="24"/>
          <w:szCs w:val="24"/>
        </w:rPr>
        <w:t>т</w:t>
      </w:r>
      <w:r>
        <w:rPr>
          <w:sz w:val="24"/>
          <w:szCs w:val="24"/>
        </w:rPr>
        <w:t>в</w:t>
      </w:r>
      <w:r w:rsidRPr="00056416">
        <w:rPr>
          <w:sz w:val="24"/>
          <w:szCs w:val="24"/>
        </w:rPr>
        <w:t>о польз</w:t>
      </w:r>
      <w:r>
        <w:rPr>
          <w:sz w:val="24"/>
          <w:szCs w:val="24"/>
        </w:rPr>
        <w:t xml:space="preserve">ователям. </w:t>
      </w:r>
      <w:r w:rsidRPr="00056416">
        <w:rPr>
          <w:sz w:val="24"/>
          <w:szCs w:val="24"/>
        </w:rPr>
        <w:t>POST – запрос на создание</w:t>
      </w:r>
      <w:r>
        <w:rPr>
          <w:sz w:val="24"/>
          <w:szCs w:val="24"/>
        </w:rPr>
        <w:t>, GET – запрос на получение, DELETE – запрос на удаление.</w:t>
      </w:r>
    </w:p>
    <w:p w:rsidR="00D82504" w:rsidRDefault="00056416" w:rsidP="00D82504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Работу </w:t>
      </w:r>
      <w:r>
        <w:rPr>
          <w:sz w:val="24"/>
          <w:szCs w:val="24"/>
          <w:lang w:val="en-US"/>
        </w:rPr>
        <w:t>API</w:t>
      </w:r>
      <w:r w:rsidRPr="00056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«ВКонтакте» мы можем проверить на примере метода </w:t>
      </w:r>
      <w:r>
        <w:rPr>
          <w:sz w:val="24"/>
          <w:szCs w:val="24"/>
          <w:lang w:val="en-US"/>
        </w:rPr>
        <w:t>audio</w:t>
      </w:r>
      <w:r w:rsidRPr="0005641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get</w:t>
      </w:r>
      <w:r w:rsidRPr="0005641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возвращает список аудиозаписей пользователя или сообщества. Причём получаемая информация зависит от параметров запроса.</w:t>
      </w:r>
      <w:r w:rsidRPr="00056416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Используя данный метод мы указываем следующие параметры: идентификатор владельца аудиозаписей (</w:t>
      </w:r>
      <w:r>
        <w:rPr>
          <w:sz w:val="24"/>
          <w:szCs w:val="24"/>
          <w:lang w:val="en-US"/>
        </w:rPr>
        <w:t>owner</w:t>
      </w:r>
      <w:r w:rsidRPr="0005641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056416">
        <w:rPr>
          <w:sz w:val="24"/>
          <w:szCs w:val="24"/>
        </w:rPr>
        <w:t xml:space="preserve">), </w:t>
      </w:r>
      <w:r w:rsidR="00D82504">
        <w:rPr>
          <w:sz w:val="24"/>
          <w:szCs w:val="24"/>
        </w:rPr>
        <w:t>идентификатор альбома с аудиозаписями (</w:t>
      </w:r>
      <w:r w:rsidR="00D82504">
        <w:rPr>
          <w:sz w:val="24"/>
          <w:szCs w:val="24"/>
          <w:lang w:val="en-US"/>
        </w:rPr>
        <w:t>album</w:t>
      </w:r>
      <w:r w:rsidR="00D82504" w:rsidRPr="00D82504">
        <w:rPr>
          <w:sz w:val="24"/>
          <w:szCs w:val="24"/>
        </w:rPr>
        <w:t>_</w:t>
      </w:r>
      <w:r w:rsidR="00D82504">
        <w:rPr>
          <w:sz w:val="24"/>
          <w:szCs w:val="24"/>
          <w:lang w:val="en-US"/>
        </w:rPr>
        <w:t>id</w:t>
      </w:r>
      <w:r w:rsidR="00D82504" w:rsidRPr="00D82504">
        <w:rPr>
          <w:sz w:val="24"/>
          <w:szCs w:val="24"/>
        </w:rPr>
        <w:t xml:space="preserve">), </w:t>
      </w:r>
      <w:r w:rsidR="00D82504">
        <w:rPr>
          <w:sz w:val="24"/>
          <w:szCs w:val="24"/>
        </w:rPr>
        <w:t>идентификаторы аудиозаписей, информацию о которых необходимо вернуть (</w:t>
      </w:r>
      <w:r w:rsidR="00D82504">
        <w:rPr>
          <w:sz w:val="24"/>
          <w:szCs w:val="24"/>
          <w:lang w:val="en-US"/>
        </w:rPr>
        <w:t>audio</w:t>
      </w:r>
      <w:r w:rsidR="00D82504" w:rsidRPr="00D82504">
        <w:rPr>
          <w:sz w:val="24"/>
          <w:szCs w:val="24"/>
        </w:rPr>
        <w:t>_</w:t>
      </w:r>
      <w:r w:rsidR="00D82504">
        <w:rPr>
          <w:sz w:val="24"/>
          <w:szCs w:val="24"/>
          <w:lang w:val="en-US"/>
        </w:rPr>
        <w:t>ids</w:t>
      </w:r>
      <w:r w:rsidR="00D82504" w:rsidRPr="00D82504">
        <w:rPr>
          <w:sz w:val="24"/>
          <w:szCs w:val="24"/>
        </w:rPr>
        <w:t xml:space="preserve">), </w:t>
      </w:r>
      <w:r w:rsidR="00D82504">
        <w:rPr>
          <w:sz w:val="24"/>
          <w:szCs w:val="24"/>
        </w:rPr>
        <w:t>возврат информации о пользователях, загрузивших аудиозапись (</w:t>
      </w:r>
      <w:r w:rsidR="00D82504">
        <w:rPr>
          <w:sz w:val="24"/>
          <w:szCs w:val="24"/>
          <w:lang w:val="en-US"/>
        </w:rPr>
        <w:t>need</w:t>
      </w:r>
      <w:r w:rsidR="00D82504" w:rsidRPr="00D82504">
        <w:rPr>
          <w:sz w:val="24"/>
          <w:szCs w:val="24"/>
        </w:rPr>
        <w:t>_</w:t>
      </w:r>
      <w:r w:rsidR="00D82504">
        <w:rPr>
          <w:sz w:val="24"/>
          <w:szCs w:val="24"/>
          <w:lang w:val="en-US"/>
        </w:rPr>
        <w:t>user</w:t>
      </w:r>
      <w:r w:rsidR="00D82504" w:rsidRPr="00D82504">
        <w:rPr>
          <w:sz w:val="24"/>
          <w:szCs w:val="24"/>
        </w:rPr>
        <w:t>, 1</w:t>
      </w:r>
      <w:r w:rsidR="00D82504">
        <w:rPr>
          <w:sz w:val="24"/>
          <w:szCs w:val="24"/>
        </w:rPr>
        <w:t xml:space="preserve"> или 0), смещение, необходимое для выборки определенного количества аудиозаписей (</w:t>
      </w:r>
      <w:r w:rsidR="00D82504">
        <w:rPr>
          <w:sz w:val="24"/>
          <w:szCs w:val="24"/>
          <w:lang w:val="en-US"/>
        </w:rPr>
        <w:t>offset</w:t>
      </w:r>
      <w:r w:rsidR="00D82504" w:rsidRPr="00D82504">
        <w:rPr>
          <w:sz w:val="24"/>
          <w:szCs w:val="24"/>
        </w:rPr>
        <w:t xml:space="preserve">), </w:t>
      </w:r>
      <w:r w:rsidR="00D82504">
        <w:rPr>
          <w:sz w:val="24"/>
          <w:szCs w:val="24"/>
        </w:rPr>
        <w:t>количество возвращаемых аудиозаписей (</w:t>
      </w:r>
      <w:r w:rsidR="00D82504">
        <w:rPr>
          <w:sz w:val="24"/>
          <w:szCs w:val="24"/>
          <w:lang w:val="en-US"/>
        </w:rPr>
        <w:t>count</w:t>
      </w:r>
      <w:r w:rsidR="00D82504" w:rsidRPr="00D82504">
        <w:rPr>
          <w:sz w:val="24"/>
          <w:szCs w:val="24"/>
        </w:rPr>
        <w:t xml:space="preserve">, </w:t>
      </w:r>
      <w:r w:rsidR="00D82504">
        <w:rPr>
          <w:sz w:val="24"/>
          <w:szCs w:val="24"/>
        </w:rPr>
        <w:t>максимум – 6000).</w:t>
      </w:r>
    </w:p>
    <w:p w:rsidR="00056416" w:rsidRDefault="00056416" w:rsidP="00056416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33900" cy="669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416" w:rsidRPr="00507669" w:rsidRDefault="00056416" w:rsidP="00AB769A">
      <w:pPr>
        <w:widowControl/>
        <w:autoSpaceDE/>
        <w:autoSpaceDN/>
        <w:adjustRightInd/>
        <w:spacing w:line="360" w:lineRule="auto"/>
        <w:ind w:firstLine="708"/>
        <w:jc w:val="center"/>
        <w:rPr>
          <w:szCs w:val="24"/>
          <w:lang w:val="en-US"/>
        </w:rPr>
      </w:pPr>
      <w:r>
        <w:rPr>
          <w:szCs w:val="24"/>
        </w:rPr>
        <w:t xml:space="preserve">Рис.1. Метод </w:t>
      </w:r>
      <w:r>
        <w:rPr>
          <w:szCs w:val="24"/>
          <w:lang w:val="en-US"/>
        </w:rPr>
        <w:t>audio.get</w:t>
      </w:r>
    </w:p>
    <w:p w:rsidR="00507669" w:rsidRDefault="00507669" w:rsidP="0095796C">
      <w:pPr>
        <w:jc w:val="both"/>
        <w:rPr>
          <w:sz w:val="24"/>
        </w:rPr>
      </w:pPr>
    </w:p>
    <w:p w:rsidR="00FD1A00" w:rsidRPr="008B244E" w:rsidRDefault="00FD1A00" w:rsidP="00FD1A00">
      <w:pPr>
        <w:widowControl/>
        <w:autoSpaceDE/>
        <w:autoSpaceDN/>
        <w:adjustRightInd/>
        <w:spacing w:line="360" w:lineRule="auto"/>
        <w:jc w:val="both"/>
        <w:rPr>
          <w:b/>
          <w:sz w:val="28"/>
          <w:szCs w:val="24"/>
        </w:rPr>
      </w:pPr>
      <w:r w:rsidRPr="008B244E">
        <w:rPr>
          <w:b/>
          <w:sz w:val="28"/>
          <w:szCs w:val="24"/>
        </w:rPr>
        <w:t>Логирование</w:t>
      </w:r>
    </w:p>
    <w:p w:rsidR="00FD1A00" w:rsidRDefault="00FD1A00" w:rsidP="00FD1A00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 w:rsidRPr="00FD1A00">
        <w:rPr>
          <w:sz w:val="24"/>
          <w:szCs w:val="24"/>
        </w:rPr>
        <w:t xml:space="preserve">Файл регистрации, протокол, журнал или </w:t>
      </w:r>
      <w:r w:rsidRPr="00095D47">
        <w:rPr>
          <w:b/>
          <w:sz w:val="24"/>
          <w:szCs w:val="24"/>
        </w:rPr>
        <w:t>лог</w:t>
      </w:r>
      <w:r w:rsidRPr="00FD1A00">
        <w:rPr>
          <w:sz w:val="24"/>
          <w:szCs w:val="24"/>
        </w:rPr>
        <w:t xml:space="preserve"> (англ. log) — файл с записями о событиях в хронологическом порядке. Различают регистрацию внешних событий и протоколирование работы самой программы - источника записей (хотя часто всё записывается в единый файл).</w:t>
      </w:r>
    </w:p>
    <w:p w:rsidR="00095D47" w:rsidRDefault="00095D47" w:rsidP="00FD1A00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Лог</w:t>
      </w:r>
      <w:r w:rsidRPr="00095D47">
        <w:rPr>
          <w:sz w:val="24"/>
          <w:szCs w:val="24"/>
        </w:rPr>
        <w:t>ирование используется для учета всех действ</w:t>
      </w:r>
      <w:r>
        <w:rPr>
          <w:sz w:val="24"/>
          <w:szCs w:val="24"/>
        </w:rPr>
        <w:t>ий, что происходят в программе. Л</w:t>
      </w:r>
      <w:r w:rsidRPr="00095D47">
        <w:rPr>
          <w:sz w:val="24"/>
          <w:szCs w:val="24"/>
        </w:rPr>
        <w:t>о</w:t>
      </w:r>
      <w:r>
        <w:rPr>
          <w:sz w:val="24"/>
          <w:szCs w:val="24"/>
        </w:rPr>
        <w:t>г</w:t>
      </w:r>
      <w:r w:rsidRPr="00095D47">
        <w:rPr>
          <w:sz w:val="24"/>
          <w:szCs w:val="24"/>
        </w:rPr>
        <w:t>ирование позволяет находить ошибки, вести отчет о простых изменениях в программе и ее работе.</w:t>
      </w:r>
    </w:p>
    <w:p w:rsidR="00095D47" w:rsidRDefault="00095D47" w:rsidP="00095D47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Уровни логирования:</w:t>
      </w:r>
    </w:p>
    <w:p w:rsidR="00095D47" w:rsidRDefault="00095D47" w:rsidP="00095D47">
      <w:pPr>
        <w:pStyle w:val="a9"/>
        <w:widowControl/>
        <w:numPr>
          <w:ilvl w:val="0"/>
          <w:numId w:val="5"/>
        </w:numPr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Trace</w:t>
      </w:r>
      <w:r w:rsidRPr="00095D47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вывод всего подряд. На тот случай, если </w:t>
      </w:r>
      <w:r>
        <w:rPr>
          <w:sz w:val="24"/>
          <w:szCs w:val="24"/>
          <w:lang w:val="en-US"/>
        </w:rPr>
        <w:t>Debug</w:t>
      </w:r>
      <w:r w:rsidRPr="00095D47">
        <w:rPr>
          <w:sz w:val="24"/>
          <w:szCs w:val="24"/>
        </w:rPr>
        <w:t xml:space="preserve"> </w:t>
      </w:r>
      <w:r>
        <w:rPr>
          <w:sz w:val="24"/>
          <w:szCs w:val="24"/>
        </w:rPr>
        <w:t>не позволяет локализовать ошибку. В нём полезно отмечать вызовы разнообразных блокирующих и асинхронных операций.</w:t>
      </w:r>
    </w:p>
    <w:p w:rsidR="00095D47" w:rsidRDefault="00095D47" w:rsidP="00095D47">
      <w:pPr>
        <w:pStyle w:val="a9"/>
        <w:widowControl/>
        <w:numPr>
          <w:ilvl w:val="0"/>
          <w:numId w:val="5"/>
        </w:numPr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Debug</w:t>
      </w:r>
      <w:r w:rsidRPr="00095D47">
        <w:rPr>
          <w:sz w:val="24"/>
          <w:szCs w:val="24"/>
        </w:rPr>
        <w:t xml:space="preserve"> – </w:t>
      </w:r>
      <w:r>
        <w:rPr>
          <w:sz w:val="24"/>
          <w:szCs w:val="24"/>
        </w:rPr>
        <w:t>журналирование моментов вызова «крупных» операций. Старт</w:t>
      </w:r>
      <w:r w:rsidRPr="00095D47">
        <w:rPr>
          <w:sz w:val="24"/>
          <w:szCs w:val="24"/>
        </w:rPr>
        <w:t>/</w:t>
      </w:r>
      <w:r>
        <w:rPr>
          <w:sz w:val="24"/>
          <w:szCs w:val="24"/>
        </w:rPr>
        <w:t>остановка потока, запрос пользователя и т.п.</w:t>
      </w:r>
    </w:p>
    <w:p w:rsidR="00095D47" w:rsidRDefault="00095D47" w:rsidP="00095D47">
      <w:pPr>
        <w:pStyle w:val="a9"/>
        <w:widowControl/>
        <w:numPr>
          <w:ilvl w:val="0"/>
          <w:numId w:val="5"/>
        </w:numPr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Info</w:t>
      </w:r>
      <w:r w:rsidRPr="00095D47">
        <w:rPr>
          <w:sz w:val="24"/>
          <w:szCs w:val="24"/>
        </w:rPr>
        <w:t xml:space="preserve"> – </w:t>
      </w:r>
      <w:r>
        <w:rPr>
          <w:sz w:val="24"/>
          <w:szCs w:val="24"/>
        </w:rPr>
        <w:t>разовые операции, которые повторяются крайне редко, но не регулярно.</w:t>
      </w:r>
    </w:p>
    <w:p w:rsidR="00095D47" w:rsidRDefault="00095D47" w:rsidP="00095D47">
      <w:pPr>
        <w:pStyle w:val="a9"/>
        <w:widowControl/>
        <w:numPr>
          <w:ilvl w:val="0"/>
          <w:numId w:val="5"/>
        </w:numPr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Warning</w:t>
      </w:r>
      <w:r w:rsidRPr="00095D47">
        <w:rPr>
          <w:sz w:val="24"/>
          <w:szCs w:val="24"/>
        </w:rPr>
        <w:t xml:space="preserve"> – </w:t>
      </w:r>
      <w:r>
        <w:rPr>
          <w:sz w:val="24"/>
          <w:szCs w:val="24"/>
        </w:rPr>
        <w:t>неожиданные параметры вызова, странный формат запроса, использование дефолтных значений в замен не корректных.</w:t>
      </w:r>
    </w:p>
    <w:p w:rsidR="00095D47" w:rsidRDefault="00095D47" w:rsidP="00095D47">
      <w:pPr>
        <w:pStyle w:val="a9"/>
        <w:widowControl/>
        <w:numPr>
          <w:ilvl w:val="0"/>
          <w:numId w:val="5"/>
        </w:numPr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Error</w:t>
      </w:r>
      <w:r w:rsidRPr="00095D47">
        <w:rPr>
          <w:sz w:val="24"/>
          <w:szCs w:val="24"/>
        </w:rPr>
        <w:t xml:space="preserve"> – </w:t>
      </w:r>
      <w:r>
        <w:rPr>
          <w:sz w:val="24"/>
          <w:szCs w:val="24"/>
        </w:rPr>
        <w:t>повод для внимания разработчиков, ошибка в работе программы.</w:t>
      </w:r>
    </w:p>
    <w:p w:rsidR="00095D47" w:rsidRDefault="00095D47" w:rsidP="00095D47">
      <w:pPr>
        <w:pStyle w:val="a9"/>
        <w:widowControl/>
        <w:numPr>
          <w:ilvl w:val="0"/>
          <w:numId w:val="5"/>
        </w:numPr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Fatal</w:t>
      </w:r>
      <w:r w:rsidRPr="00095D47">
        <w:rPr>
          <w:sz w:val="24"/>
          <w:szCs w:val="24"/>
        </w:rPr>
        <w:t xml:space="preserve"> – </w:t>
      </w:r>
      <w:r>
        <w:rPr>
          <w:sz w:val="24"/>
          <w:szCs w:val="24"/>
        </w:rPr>
        <w:t>вывод ошибки из-за которой работа программы невозможна.</w:t>
      </w:r>
    </w:p>
    <w:p w:rsidR="00095D47" w:rsidRDefault="00095D47" w:rsidP="00095D47">
      <w:pPr>
        <w:widowControl/>
        <w:autoSpaceDE/>
        <w:autoSpaceDN/>
        <w:adjustRightInd/>
        <w:spacing w:line="360" w:lineRule="auto"/>
        <w:jc w:val="both"/>
        <w:rPr>
          <w:b/>
          <w:sz w:val="28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C173EC" w:rsidRDefault="00C173EC" w:rsidP="00095D47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Реализация</w:t>
      </w:r>
    </w:p>
    <w:p w:rsidR="00C173EC" w:rsidRDefault="00C173EC" w:rsidP="00C173EC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Основной задачей для бота являлась синхронизация определённого колич</w:t>
      </w:r>
      <w:r w:rsidR="00690F24">
        <w:rPr>
          <w:sz w:val="24"/>
          <w:szCs w:val="24"/>
        </w:rPr>
        <w:t xml:space="preserve">ества аудиозаписей </w:t>
      </w:r>
      <w:r>
        <w:rPr>
          <w:sz w:val="24"/>
          <w:szCs w:val="24"/>
        </w:rPr>
        <w:t xml:space="preserve">с последующим сохранением их в заданную папку на персональном компьютере пользователя. </w:t>
      </w:r>
      <w:r w:rsidR="00690F24">
        <w:rPr>
          <w:sz w:val="24"/>
          <w:szCs w:val="24"/>
        </w:rPr>
        <w:t>Папка будет называться « .</w:t>
      </w:r>
      <w:r w:rsidR="00690F24">
        <w:rPr>
          <w:sz w:val="24"/>
          <w:szCs w:val="24"/>
          <w:lang w:val="en-US"/>
        </w:rPr>
        <w:t>music</w:t>
      </w:r>
      <w:r w:rsidR="00690F24">
        <w:rPr>
          <w:sz w:val="24"/>
          <w:szCs w:val="24"/>
        </w:rPr>
        <w:t xml:space="preserve"> » и будет располагаться в корневой папке пользователя ПК на ОС </w:t>
      </w:r>
      <w:r w:rsidR="00690F24">
        <w:rPr>
          <w:sz w:val="24"/>
          <w:szCs w:val="24"/>
          <w:lang w:val="en-US"/>
        </w:rPr>
        <w:t>Windows</w:t>
      </w:r>
      <w:r w:rsidR="00690F24" w:rsidRPr="00690F24">
        <w:rPr>
          <w:sz w:val="24"/>
          <w:szCs w:val="24"/>
        </w:rPr>
        <w:t xml:space="preserve">. </w:t>
      </w:r>
    </w:p>
    <w:p w:rsidR="00690F24" w:rsidRDefault="00690F24" w:rsidP="00690F24">
      <w:pPr>
        <w:widowControl/>
        <w:autoSpaceDE/>
        <w:autoSpaceDN/>
        <w:adjustRightInd/>
        <w:spacing w:line="360" w:lineRule="auto"/>
        <w:jc w:val="both"/>
        <w:rPr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1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56" cy="9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24" w:rsidRDefault="00690F24" w:rsidP="00690F24">
      <w:pPr>
        <w:widowControl/>
        <w:autoSpaceDE/>
        <w:autoSpaceDN/>
        <w:adjustRightInd/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Рис. 2. Создание объекта класса </w:t>
      </w:r>
      <w:r>
        <w:rPr>
          <w:szCs w:val="24"/>
          <w:lang w:val="en-US"/>
        </w:rPr>
        <w:t>String</w:t>
      </w:r>
      <w:r w:rsidRPr="00690F24">
        <w:rPr>
          <w:szCs w:val="24"/>
        </w:rPr>
        <w:t xml:space="preserve"> </w:t>
      </w:r>
      <w:r>
        <w:rPr>
          <w:szCs w:val="24"/>
        </w:rPr>
        <w:t>с указанием папки для синхронизации аудио</w:t>
      </w:r>
    </w:p>
    <w:p w:rsidR="00690F24" w:rsidRDefault="00690F24" w:rsidP="00061922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Далее бот должен создавать эту</w:t>
      </w:r>
      <w:r w:rsidR="00061922" w:rsidRPr="00061922">
        <w:rPr>
          <w:sz w:val="24"/>
          <w:szCs w:val="24"/>
        </w:rPr>
        <w:t xml:space="preserve"> </w:t>
      </w:r>
      <w:r w:rsidR="00061922">
        <w:rPr>
          <w:sz w:val="24"/>
          <w:szCs w:val="24"/>
        </w:rPr>
        <w:t>директорию</w:t>
      </w:r>
      <w:r>
        <w:rPr>
          <w:sz w:val="24"/>
          <w:szCs w:val="24"/>
        </w:rPr>
        <w:t xml:space="preserve"> и загружать в неё аудиозаписи пользователя</w:t>
      </w:r>
      <w:r w:rsidR="00061922">
        <w:rPr>
          <w:sz w:val="24"/>
          <w:szCs w:val="24"/>
        </w:rPr>
        <w:t>, предварительно высветив информацию о количестве синхронизируемой музыки.</w:t>
      </w:r>
    </w:p>
    <w:p w:rsidR="00061922" w:rsidRDefault="00061922" w:rsidP="00690F24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62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22" w:rsidRDefault="00061922" w:rsidP="00061922">
      <w:pPr>
        <w:widowControl/>
        <w:autoSpaceDE/>
        <w:autoSpaceDN/>
        <w:adjustRightInd/>
        <w:spacing w:line="360" w:lineRule="auto"/>
        <w:jc w:val="center"/>
        <w:rPr>
          <w:szCs w:val="24"/>
        </w:rPr>
      </w:pPr>
      <w:r>
        <w:rPr>
          <w:szCs w:val="24"/>
        </w:rPr>
        <w:t>Рис. 3. Создание директории</w:t>
      </w:r>
    </w:p>
    <w:p w:rsidR="00061922" w:rsidRDefault="00061922" w:rsidP="00061922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Данный участок кода означает, что бот загрузит 50 последних аудиозаписей вошедшего в систему пользователя (</w:t>
      </w:r>
      <w:r>
        <w:rPr>
          <w:sz w:val="24"/>
          <w:szCs w:val="24"/>
          <w:lang w:val="en-US"/>
        </w:rPr>
        <w:t>owner</w:t>
      </w:r>
      <w:r w:rsidRPr="0006192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061922">
        <w:rPr>
          <w:sz w:val="24"/>
          <w:szCs w:val="24"/>
        </w:rPr>
        <w:t>)</w:t>
      </w:r>
      <w:r>
        <w:rPr>
          <w:sz w:val="24"/>
          <w:szCs w:val="24"/>
        </w:rPr>
        <w:t xml:space="preserve">. Если последний параметр изменить на </w:t>
      </w:r>
      <w:r w:rsidRPr="00061922">
        <w:rPr>
          <w:i/>
          <w:sz w:val="24"/>
          <w:szCs w:val="24"/>
          <w:lang w:val="en-US"/>
        </w:rPr>
        <w:t>null</w:t>
      </w:r>
      <w:r w:rsidRPr="00061922">
        <w:rPr>
          <w:sz w:val="24"/>
          <w:szCs w:val="24"/>
        </w:rPr>
        <w:t xml:space="preserve">, </w:t>
      </w:r>
      <w:r>
        <w:rPr>
          <w:sz w:val="24"/>
          <w:szCs w:val="24"/>
        </w:rPr>
        <w:t>то бот загрузит все аудиозаписи пользователя.</w:t>
      </w:r>
    </w:p>
    <w:p w:rsidR="00061922" w:rsidRDefault="00061922" w:rsidP="00061922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Если синхронизация аудио проводится не в первый раз, то бот должен загрузить в директорию « .</w:t>
      </w:r>
      <w:r>
        <w:rPr>
          <w:sz w:val="24"/>
          <w:szCs w:val="24"/>
          <w:lang w:val="en-US"/>
        </w:rPr>
        <w:t>music</w:t>
      </w:r>
      <w:r>
        <w:rPr>
          <w:sz w:val="24"/>
          <w:szCs w:val="24"/>
        </w:rPr>
        <w:t xml:space="preserve"> »</w:t>
      </w:r>
      <w:r w:rsidRPr="000619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аудиозаписи, которые раньше не синхронизировались, и удалить </w:t>
      </w:r>
      <w:r w:rsidRPr="00061922">
        <w:rPr>
          <w:sz w:val="24"/>
          <w:szCs w:val="24"/>
        </w:rPr>
        <w:t>“</w:t>
      </w:r>
      <w:r>
        <w:rPr>
          <w:sz w:val="24"/>
          <w:szCs w:val="24"/>
        </w:rPr>
        <w:t>лишние</w:t>
      </w:r>
      <w:r w:rsidRPr="00061922">
        <w:rPr>
          <w:sz w:val="24"/>
          <w:szCs w:val="24"/>
        </w:rPr>
        <w:t>”</w:t>
      </w:r>
      <w:r>
        <w:rPr>
          <w:sz w:val="24"/>
          <w:szCs w:val="24"/>
        </w:rPr>
        <w:t xml:space="preserve"> файлы, которые были удалены пользователем </w:t>
      </w:r>
      <w:r w:rsidR="005A3EA5">
        <w:rPr>
          <w:sz w:val="24"/>
          <w:szCs w:val="24"/>
        </w:rPr>
        <w:t>из своей аудиотеки после предыдущей синхронизации. В итоге мы получим, что в заданной папке будет находится актуальная синхронизированная музыка.</w:t>
      </w:r>
    </w:p>
    <w:p w:rsidR="005A3EA5" w:rsidRDefault="005A3EA5" w:rsidP="00061922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9725" cy="153575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04" cy="15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A5" w:rsidRDefault="005A3EA5" w:rsidP="005A3EA5">
      <w:pPr>
        <w:widowControl/>
        <w:autoSpaceDE/>
        <w:autoSpaceDN/>
        <w:adjustRightInd/>
        <w:spacing w:line="360" w:lineRule="auto"/>
        <w:jc w:val="center"/>
        <w:rPr>
          <w:szCs w:val="24"/>
        </w:rPr>
      </w:pPr>
      <w:r>
        <w:rPr>
          <w:szCs w:val="24"/>
        </w:rPr>
        <w:t>Рис. 4. Загрузка недостающего и удаление лишнего</w:t>
      </w:r>
    </w:p>
    <w:p w:rsidR="00F8595E" w:rsidRDefault="005A3EA5" w:rsidP="005A3EA5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Также следует обратить внимание на то, что в названии аудиозаписей «ВКонтакте» могут содержаться </w:t>
      </w:r>
      <w:r w:rsidR="00F8595E">
        <w:rPr>
          <w:sz w:val="24"/>
          <w:szCs w:val="24"/>
        </w:rPr>
        <w:t xml:space="preserve">символы, используемые в синтаксисе языка </w:t>
      </w:r>
      <w:r w:rsidR="00F8595E">
        <w:rPr>
          <w:sz w:val="24"/>
          <w:szCs w:val="24"/>
          <w:lang w:val="en-US"/>
        </w:rPr>
        <w:t>Java</w:t>
      </w:r>
      <w:r w:rsidR="00F8595E">
        <w:rPr>
          <w:sz w:val="24"/>
          <w:szCs w:val="24"/>
        </w:rPr>
        <w:t xml:space="preserve">, а также символы, которые бот при работе будет неправильно выводить на экран. Так, например, если в </w:t>
      </w:r>
      <w:r w:rsidR="00F8595E">
        <w:rPr>
          <w:sz w:val="24"/>
          <w:szCs w:val="24"/>
        </w:rPr>
        <w:lastRenderedPageBreak/>
        <w:t>названии исполнителя или песни присутствует амперсанд (</w:t>
      </w:r>
      <w:r w:rsidR="00F8595E" w:rsidRPr="00F8595E">
        <w:rPr>
          <w:sz w:val="24"/>
          <w:szCs w:val="24"/>
        </w:rPr>
        <w:t xml:space="preserve">&amp;), </w:t>
      </w:r>
      <w:r w:rsidR="00F8595E">
        <w:rPr>
          <w:sz w:val="24"/>
          <w:szCs w:val="24"/>
        </w:rPr>
        <w:t xml:space="preserve">то программа по умолчанию будет выводить его как </w:t>
      </w:r>
      <w:r w:rsidR="00F8595E" w:rsidRPr="00F8595E">
        <w:rPr>
          <w:i/>
          <w:sz w:val="24"/>
          <w:szCs w:val="24"/>
        </w:rPr>
        <w:t>“&amp;</w:t>
      </w:r>
      <w:r w:rsidR="00F8595E" w:rsidRPr="00F8595E">
        <w:rPr>
          <w:i/>
          <w:sz w:val="24"/>
          <w:szCs w:val="24"/>
          <w:lang w:val="en-US"/>
        </w:rPr>
        <w:t>amp</w:t>
      </w:r>
      <w:r w:rsidR="00F8595E" w:rsidRPr="00F8595E">
        <w:rPr>
          <w:i/>
          <w:sz w:val="24"/>
          <w:szCs w:val="24"/>
        </w:rPr>
        <w:t>;”</w:t>
      </w:r>
      <w:r w:rsidR="00F8595E">
        <w:rPr>
          <w:sz w:val="24"/>
          <w:szCs w:val="24"/>
        </w:rPr>
        <w:t xml:space="preserve">.  Эта проблема решается с помощью метода </w:t>
      </w:r>
      <w:r w:rsidR="00F8595E">
        <w:rPr>
          <w:sz w:val="24"/>
          <w:szCs w:val="24"/>
          <w:lang w:val="en-US"/>
        </w:rPr>
        <w:t>replaceAll</w:t>
      </w:r>
      <w:r w:rsidR="00F8595E" w:rsidRPr="00F8595E">
        <w:rPr>
          <w:sz w:val="24"/>
          <w:szCs w:val="24"/>
        </w:rPr>
        <w:t xml:space="preserve">, который </w:t>
      </w:r>
      <w:r w:rsidR="00F8595E">
        <w:rPr>
          <w:sz w:val="24"/>
          <w:szCs w:val="24"/>
        </w:rPr>
        <w:t>заменяет подобного рода символы на правильные, или просто пропускает их.</w:t>
      </w:r>
    </w:p>
    <w:p w:rsidR="005A3EA5" w:rsidRDefault="00F8595E" w:rsidP="005A3EA5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7825" cy="13578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85" cy="137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8595E" w:rsidRDefault="00F8595E" w:rsidP="00F8595E">
      <w:pPr>
        <w:widowControl/>
        <w:autoSpaceDE/>
        <w:autoSpaceDN/>
        <w:adjustRightInd/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Рис. 5. </w:t>
      </w:r>
      <w:r w:rsidR="00AB769A">
        <w:rPr>
          <w:szCs w:val="24"/>
        </w:rPr>
        <w:t>Решение проблемы с нечитаемыми символами</w:t>
      </w:r>
    </w:p>
    <w:p w:rsidR="00AB769A" w:rsidRPr="00415024" w:rsidRDefault="00AB769A" w:rsidP="00AB769A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415024">
        <w:rPr>
          <w:sz w:val="24"/>
          <w:szCs w:val="24"/>
        </w:rPr>
        <w:tab/>
      </w:r>
      <w:r>
        <w:rPr>
          <w:sz w:val="24"/>
          <w:szCs w:val="24"/>
        </w:rPr>
        <w:t>Если в ходе работы программы не была обнаружена директория, в которую будет сохраняться музыка, то бот будет выдавать ошибку. Если же данной проблемы не возникло, то программа продолжит работу.</w:t>
      </w:r>
    </w:p>
    <w:p w:rsidR="00AB769A" w:rsidRDefault="00AB769A" w:rsidP="00AB769A">
      <w:pPr>
        <w:widowControl/>
        <w:autoSpaceDE/>
        <w:autoSpaceDN/>
        <w:adjustRightInd/>
        <w:spacing w:line="360" w:lineRule="auto"/>
        <w:jc w:val="both"/>
        <w:rPr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372100" cy="1816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02" cy="182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9A" w:rsidRPr="00AB769A" w:rsidRDefault="00AB769A" w:rsidP="00AB769A">
      <w:pPr>
        <w:widowControl/>
        <w:autoSpaceDE/>
        <w:autoSpaceDN/>
        <w:adjustRightInd/>
        <w:spacing w:line="360" w:lineRule="auto"/>
        <w:jc w:val="center"/>
        <w:rPr>
          <w:szCs w:val="24"/>
        </w:rPr>
      </w:pPr>
      <w:r>
        <w:rPr>
          <w:szCs w:val="24"/>
        </w:rPr>
        <w:t>Рис. 6. Проверка существования директории</w:t>
      </w: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Default="00FF045B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</w:p>
    <w:p w:rsidR="00FF045B" w:rsidRPr="00FF045B" w:rsidRDefault="00AB769A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Пример работы программы</w:t>
      </w:r>
    </w:p>
    <w:p w:rsidR="00AB769A" w:rsidRDefault="00AB769A" w:rsidP="00AB769A">
      <w:pPr>
        <w:widowControl/>
        <w:autoSpaceDE/>
        <w:autoSpaceDN/>
        <w:adjustRightInd/>
        <w:spacing w:line="360" w:lineRule="auto"/>
        <w:jc w:val="both"/>
        <w:rPr>
          <w:b/>
          <w:sz w:val="32"/>
          <w:szCs w:val="24"/>
          <w:lang w:val="en-US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934075" cy="2771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5B" w:rsidRPr="00FF045B" w:rsidRDefault="00FF045B" w:rsidP="00FF045B">
      <w:pPr>
        <w:widowControl/>
        <w:autoSpaceDE/>
        <w:autoSpaceDN/>
        <w:adjustRightInd/>
        <w:spacing w:line="360" w:lineRule="auto"/>
        <w:jc w:val="center"/>
        <w:rPr>
          <w:szCs w:val="24"/>
        </w:rPr>
      </w:pPr>
      <w:r>
        <w:rPr>
          <w:szCs w:val="24"/>
        </w:rPr>
        <w:t xml:space="preserve">Рис. 7. Загрузка последних 20 аудиозаписей пользователя Адушкин Антон </w:t>
      </w:r>
      <w:r w:rsidRPr="00FF045B">
        <w:rPr>
          <w:szCs w:val="24"/>
        </w:rPr>
        <w:t>(</w:t>
      </w:r>
      <w:r>
        <w:rPr>
          <w:szCs w:val="24"/>
          <w:lang w:val="en-US"/>
        </w:rPr>
        <w:t>id</w:t>
      </w:r>
      <w:r w:rsidRPr="00FF045B">
        <w:rPr>
          <w:szCs w:val="24"/>
        </w:rPr>
        <w:t xml:space="preserve">38707691, </w:t>
      </w:r>
      <w:r>
        <w:rPr>
          <w:szCs w:val="24"/>
          <w:lang w:val="en-US"/>
        </w:rPr>
        <w:t>owner</w:t>
      </w:r>
      <w:r w:rsidRPr="00FF045B">
        <w:rPr>
          <w:szCs w:val="24"/>
        </w:rPr>
        <w:t>_</w:t>
      </w:r>
      <w:r>
        <w:rPr>
          <w:szCs w:val="24"/>
          <w:lang w:val="en-US"/>
        </w:rPr>
        <w:t>id</w:t>
      </w:r>
      <w:r w:rsidRPr="00FF045B">
        <w:rPr>
          <w:szCs w:val="24"/>
        </w:rPr>
        <w:t>)</w:t>
      </w:r>
    </w:p>
    <w:p w:rsidR="00AB769A" w:rsidRPr="00FF045B" w:rsidRDefault="00FF045B" w:rsidP="00FF045B">
      <w:pPr>
        <w:widowControl/>
        <w:autoSpaceDE/>
        <w:autoSpaceDN/>
        <w:adjustRightInd/>
        <w:spacing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273C382B" wp14:editId="4B3A0B10">
            <wp:extent cx="5940425" cy="3829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9A" w:rsidRDefault="00FF045B" w:rsidP="00FF045B">
      <w:pPr>
        <w:widowControl/>
        <w:autoSpaceDE/>
        <w:autoSpaceDN/>
        <w:adjustRightInd/>
        <w:spacing w:line="360" w:lineRule="auto"/>
        <w:jc w:val="center"/>
        <w:rPr>
          <w:szCs w:val="24"/>
        </w:rPr>
      </w:pPr>
      <w:r>
        <w:rPr>
          <w:szCs w:val="24"/>
        </w:rPr>
        <w:t>Рис. 8. Результат работы программы</w:t>
      </w:r>
    </w:p>
    <w:p w:rsidR="00FF045B" w:rsidRDefault="00FF045B" w:rsidP="00FF045B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FF045B" w:rsidRDefault="00FF045B" w:rsidP="00FF045B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FF045B" w:rsidRDefault="00FF045B" w:rsidP="00FF045B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FF045B" w:rsidRDefault="00FF045B" w:rsidP="00FF045B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FF045B" w:rsidRDefault="00FF045B" w:rsidP="00FF045B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FF045B" w:rsidRDefault="00FF045B" w:rsidP="00FF045B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FF045B" w:rsidRDefault="00FF045B" w:rsidP="00FF045B">
      <w:pPr>
        <w:widowControl/>
        <w:autoSpaceDE/>
        <w:autoSpaceDN/>
        <w:adjustRightInd/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Заключение</w:t>
      </w:r>
    </w:p>
    <w:p w:rsidR="00FF045B" w:rsidRDefault="00FF045B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курсовой работы была достигнута цель, суть которой заключается в создании программного обеспечения, соответствующим исходным требованиям. В ходе разработки были изучены сетевые протоколы, используемые в программе, проанализированы возможности </w:t>
      </w:r>
      <w:r>
        <w:rPr>
          <w:sz w:val="24"/>
          <w:szCs w:val="24"/>
          <w:lang w:val="en-US"/>
        </w:rPr>
        <w:t>API</w:t>
      </w:r>
      <w:r w:rsidRPr="00FF045B">
        <w:rPr>
          <w:sz w:val="24"/>
          <w:szCs w:val="24"/>
        </w:rPr>
        <w:t xml:space="preserve"> </w:t>
      </w:r>
      <w:r>
        <w:rPr>
          <w:sz w:val="24"/>
          <w:szCs w:val="24"/>
        </w:rPr>
        <w:t>ВКонтакте.</w:t>
      </w:r>
    </w:p>
    <w:p w:rsidR="00FF045B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работы, созданное приложение выполняет поставленную перед ней задачу синхронизации аудиозаписей.</w:t>
      </w: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FF045B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</w:rPr>
      </w:pPr>
    </w:p>
    <w:p w:rsidR="0021369F" w:rsidRDefault="0021369F" w:rsidP="0021369F">
      <w:pPr>
        <w:widowControl/>
        <w:autoSpaceDE/>
        <w:autoSpaceDN/>
        <w:adjustRightInd/>
        <w:spacing w:line="360" w:lineRule="auto"/>
        <w:rPr>
          <w:sz w:val="24"/>
          <w:szCs w:val="24"/>
        </w:rPr>
      </w:pPr>
    </w:p>
    <w:p w:rsidR="0021369F" w:rsidRDefault="0021369F" w:rsidP="0021369F">
      <w:pPr>
        <w:widowControl/>
        <w:autoSpaceDE/>
        <w:autoSpaceDN/>
        <w:adjustRightInd/>
        <w:spacing w:line="360" w:lineRule="auto"/>
        <w:rPr>
          <w:sz w:val="24"/>
          <w:szCs w:val="24"/>
        </w:rPr>
      </w:pPr>
    </w:p>
    <w:p w:rsidR="0021369F" w:rsidRDefault="0021369F" w:rsidP="0021369F">
      <w:pPr>
        <w:widowControl/>
        <w:autoSpaceDE/>
        <w:autoSpaceDN/>
        <w:adjustRightInd/>
        <w:spacing w:line="360" w:lineRule="auto"/>
        <w:rPr>
          <w:sz w:val="24"/>
          <w:szCs w:val="24"/>
        </w:rPr>
      </w:pPr>
    </w:p>
    <w:p w:rsidR="0021369F" w:rsidRDefault="0021369F" w:rsidP="0021369F">
      <w:pPr>
        <w:widowControl/>
        <w:autoSpaceDE/>
        <w:autoSpaceDN/>
        <w:adjustRightInd/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Список использованных источников</w:t>
      </w:r>
    </w:p>
    <w:p w:rsid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p w:rsid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hyperlink r:id="rId18" w:history="1">
        <w:r w:rsidRPr="00CC3611">
          <w:rPr>
            <w:rStyle w:val="a8"/>
            <w:sz w:val="24"/>
            <w:szCs w:val="24"/>
          </w:rPr>
          <w:t>http://www.wikiznanie.ru/ru-wz/index.php/%D0%91%D0%BE%D1%82_(%D0%BF%D1%80%D0%BE%D0%B3%D1%80%D0%B0%D0%BC%D0%BC%D0%B0)</w:t>
        </w:r>
      </w:hyperlink>
    </w:p>
    <w:p w:rsid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hyperlink r:id="rId19" w:history="1">
        <w:r w:rsidRPr="00CC3611">
          <w:rPr>
            <w:rStyle w:val="a8"/>
            <w:sz w:val="24"/>
            <w:szCs w:val="24"/>
          </w:rPr>
          <w:t>http://habrahabr.ru/post/215117/</w:t>
        </w:r>
      </w:hyperlink>
    </w:p>
    <w:p w:rsid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hyperlink r:id="rId20" w:history="1">
        <w:r w:rsidRPr="00CC3611">
          <w:rPr>
            <w:rStyle w:val="a8"/>
            <w:sz w:val="24"/>
            <w:szCs w:val="24"/>
          </w:rPr>
          <w:t>https://ru.wikipedia.org/wiki/TCP</w:t>
        </w:r>
      </w:hyperlink>
    </w:p>
    <w:p w:rsid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hyperlink r:id="rId21" w:history="1">
        <w:r w:rsidRPr="00CC3611">
          <w:rPr>
            <w:rStyle w:val="a8"/>
            <w:sz w:val="24"/>
            <w:szCs w:val="24"/>
          </w:rPr>
          <w:t>https://ru.wikipedia.org/wiki/IP</w:t>
        </w:r>
      </w:hyperlink>
    </w:p>
    <w:p w:rsid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hyperlink r:id="rId22" w:history="1">
        <w:r w:rsidRPr="00CC3611">
          <w:rPr>
            <w:rStyle w:val="a8"/>
            <w:sz w:val="24"/>
            <w:szCs w:val="24"/>
          </w:rPr>
          <w:t>https://ru.wikipedia.org/wiki/FTP</w:t>
        </w:r>
      </w:hyperlink>
    </w:p>
    <w:p w:rsid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hyperlink r:id="rId23" w:history="1">
        <w:r w:rsidRPr="00CC3611">
          <w:rPr>
            <w:rStyle w:val="a8"/>
            <w:sz w:val="24"/>
            <w:szCs w:val="24"/>
          </w:rPr>
          <w:t>http://habrahabr.ru/sandbox/52599/</w:t>
        </w:r>
      </w:hyperlink>
    </w:p>
    <w:p w:rsid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hyperlink r:id="rId24" w:history="1">
        <w:r w:rsidRPr="00CC3611">
          <w:rPr>
            <w:rStyle w:val="a8"/>
            <w:sz w:val="24"/>
            <w:szCs w:val="24"/>
          </w:rPr>
          <w:t>https://ru.wikipedia.org/wiki/API</w:t>
        </w:r>
      </w:hyperlink>
    </w:p>
    <w:p w:rsid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hyperlink r:id="rId25" w:history="1">
        <w:r w:rsidRPr="00CC3611">
          <w:rPr>
            <w:rStyle w:val="a8"/>
            <w:sz w:val="24"/>
            <w:szCs w:val="24"/>
          </w:rPr>
          <w:t>http://habrahabr.ru/post/135242/</w:t>
        </w:r>
      </w:hyperlink>
    </w:p>
    <w:p w:rsidR="0021369F" w:rsidRPr="0021369F" w:rsidRDefault="0021369F" w:rsidP="0021369F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</w:p>
    <w:sectPr w:rsidR="0021369F" w:rsidRPr="0021369F" w:rsidSect="0021369F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BE6" w:rsidRDefault="00BF4BE6" w:rsidP="00386304">
      <w:r>
        <w:separator/>
      </w:r>
    </w:p>
  </w:endnote>
  <w:endnote w:type="continuationSeparator" w:id="0">
    <w:p w:rsidR="00BF4BE6" w:rsidRDefault="00BF4BE6" w:rsidP="0038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BE6" w:rsidRDefault="00BF4BE6" w:rsidP="00386304">
      <w:r>
        <w:separator/>
      </w:r>
    </w:p>
  </w:footnote>
  <w:footnote w:type="continuationSeparator" w:id="0">
    <w:p w:rsidR="00BF4BE6" w:rsidRDefault="00BF4BE6" w:rsidP="00386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396229"/>
      <w:docPartObj>
        <w:docPartGallery w:val="Page Numbers (Top of Page)"/>
        <w:docPartUnique/>
      </w:docPartObj>
    </w:sdtPr>
    <w:sdtEndPr/>
    <w:sdtContent>
      <w:p w:rsidR="0021369F" w:rsidRDefault="0021369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024">
          <w:rPr>
            <w:noProof/>
          </w:rPr>
          <w:t>4</w:t>
        </w:r>
        <w:r>
          <w:fldChar w:fldCharType="end"/>
        </w:r>
      </w:p>
    </w:sdtContent>
  </w:sdt>
  <w:p w:rsidR="0021369F" w:rsidRDefault="0021369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none"/>
      <w:suff w:val="nothing"/>
      <w:lvlText w:val="4."/>
      <w:lvlJc w:val="left"/>
      <w:pPr>
        <w:tabs>
          <w:tab w:val="num" w:pos="0"/>
        </w:tabs>
        <w:ind w:left="884" w:hanging="360"/>
      </w:pPr>
      <w:rPr>
        <w:rFonts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884" w:hanging="360"/>
      </w:pPr>
      <w:rPr>
        <w:b/>
        <w:sz w:val="24"/>
        <w:szCs w:val="24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none"/>
      <w:suff w:val="nothing"/>
      <w:lvlText w:val="2."/>
      <w:lvlJc w:val="left"/>
      <w:pPr>
        <w:tabs>
          <w:tab w:val="num" w:pos="0"/>
        </w:tabs>
        <w:ind w:left="884" w:hanging="360"/>
      </w:pPr>
      <w:rPr>
        <w:rFonts w:hint="default"/>
        <w:b/>
      </w:rPr>
    </w:lvl>
    <w:lvl w:ilvl="1">
      <w:start w:val="1"/>
      <w:numFmt w:val="none"/>
      <w:suff w:val="nothing"/>
      <w:lvlText w:val="3."/>
      <w:lvlJc w:val="left"/>
      <w:pPr>
        <w:tabs>
          <w:tab w:val="num" w:pos="0"/>
        </w:tabs>
        <w:ind w:left="1440" w:hanging="360"/>
      </w:pPr>
      <w:rPr>
        <w:rFonts w:hint="default"/>
        <w:b/>
      </w:rPr>
    </w:lvl>
    <w:lvl w:ilvl="2">
      <w:start w:val="1"/>
      <w:numFmt w:val="none"/>
      <w:suff w:val="nothing"/>
      <w:lvlText w:val="4."/>
      <w:lvlJc w:val="left"/>
      <w:pPr>
        <w:tabs>
          <w:tab w:val="num" w:pos="0"/>
        </w:tabs>
        <w:ind w:left="2340" w:hanging="360"/>
      </w:pPr>
      <w:rPr>
        <w:rFonts w:hint="default"/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D0AA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  <w:color w:val="0D0D0D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8F"/>
    <w:rsid w:val="00056416"/>
    <w:rsid w:val="00061922"/>
    <w:rsid w:val="00095D47"/>
    <w:rsid w:val="00153DD8"/>
    <w:rsid w:val="0021369F"/>
    <w:rsid w:val="00235A54"/>
    <w:rsid w:val="00371717"/>
    <w:rsid w:val="00386304"/>
    <w:rsid w:val="003C25EA"/>
    <w:rsid w:val="00415024"/>
    <w:rsid w:val="0043210E"/>
    <w:rsid w:val="00507669"/>
    <w:rsid w:val="00514161"/>
    <w:rsid w:val="005A3EA5"/>
    <w:rsid w:val="00690F24"/>
    <w:rsid w:val="006C4973"/>
    <w:rsid w:val="007D347F"/>
    <w:rsid w:val="008B244E"/>
    <w:rsid w:val="0095796C"/>
    <w:rsid w:val="00A04714"/>
    <w:rsid w:val="00AB769A"/>
    <w:rsid w:val="00AD7688"/>
    <w:rsid w:val="00BF4BE6"/>
    <w:rsid w:val="00C173EC"/>
    <w:rsid w:val="00D55F8F"/>
    <w:rsid w:val="00D82504"/>
    <w:rsid w:val="00E2162E"/>
    <w:rsid w:val="00F45F37"/>
    <w:rsid w:val="00F8595E"/>
    <w:rsid w:val="00FD1A00"/>
    <w:rsid w:val="00F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B9B3F-C9F8-4510-968F-23A6769E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5F8F"/>
    <w:pPr>
      <w:keepNext/>
      <w:numPr>
        <w:numId w:val="1"/>
      </w:numPr>
      <w:autoSpaceDN/>
      <w:adjustRightInd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D55F8F"/>
    <w:pPr>
      <w:widowControl/>
      <w:suppressAutoHyphens/>
      <w:autoSpaceDE/>
      <w:autoSpaceDN/>
      <w:adjustRightInd/>
    </w:pPr>
    <w:rPr>
      <w:rFonts w:ascii="Calibri" w:hAnsi="Calibri" w:cs="Calibri"/>
      <w:sz w:val="24"/>
      <w:szCs w:val="32"/>
      <w:lang w:eastAsia="ar-SA"/>
    </w:rPr>
  </w:style>
  <w:style w:type="character" w:customStyle="1" w:styleId="10">
    <w:name w:val="Заголовок 1 Знак"/>
    <w:basedOn w:val="a0"/>
    <w:link w:val="1"/>
    <w:rsid w:val="00D55F8F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a4">
    <w:name w:val="header"/>
    <w:basedOn w:val="a"/>
    <w:link w:val="a5"/>
    <w:uiPriority w:val="99"/>
    <w:unhideWhenUsed/>
    <w:rsid w:val="0038630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8630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8630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863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3C25E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95D47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8B244E"/>
    <w:pPr>
      <w:widowControl/>
      <w:autoSpaceDE/>
      <w:autoSpaceDN/>
      <w:adjustRightInd/>
      <w:spacing w:after="100"/>
      <w:ind w:left="24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wikiznanie.ru/ru-wz/index.php/%D0%91%D0%BE%D1%82_(%D0%BF%D1%80%D0%BE%D0%B3%D1%80%D0%B0%D0%BC%D0%BC%D0%B0)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I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habrahabr.ru/post/13524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TC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habrahabr.ru/sandbox/52599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habrahabr.ru/post/21511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FT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C3A29-B4F0-46B3-B41E-0B9DAA14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20</Pages>
  <Words>2917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2015-12-28T18:22:00Z</dcterms:created>
  <dcterms:modified xsi:type="dcterms:W3CDTF">2015-12-28T22:50:00Z</dcterms:modified>
</cp:coreProperties>
</file>